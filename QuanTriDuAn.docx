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0AEC83" w14:textId="748D11BF" w:rsidR="00A20DB0" w:rsidRPr="005C397A" w:rsidRDefault="00A20DB0" w:rsidP="00A20DB0">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7AA74F9C" wp14:editId="48744F07">
                <wp:simplePos x="0" y="0"/>
                <wp:positionH relativeFrom="column">
                  <wp:posOffset>-80645</wp:posOffset>
                </wp:positionH>
                <wp:positionV relativeFrom="paragraph">
                  <wp:posOffset>20319</wp:posOffset>
                </wp:positionV>
                <wp:extent cx="2552700" cy="15144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552700" cy="1514475"/>
                        </a:xfrm>
                        <a:prstGeom prst="rect">
                          <a:avLst/>
                        </a:prstGeom>
                        <a:solidFill>
                          <a:schemeClr val="lt1"/>
                        </a:solidFill>
                        <a:ln w="6350">
                          <a:solidFill>
                            <a:prstClr val="black"/>
                          </a:solidFill>
                        </a:ln>
                      </wps:spPr>
                      <wps:txbx>
                        <w:txbxContent>
                          <w:p w14:paraId="02B8256B" w14:textId="77777777" w:rsidR="00A20DB0" w:rsidRPr="001501A9" w:rsidRDefault="00A20DB0" w:rsidP="00A20DB0">
                            <w:pPr>
                              <w:rPr>
                                <w:b/>
                                <w:i/>
                                <w:color w:val="C00000"/>
                              </w:rPr>
                            </w:pPr>
                            <w:r>
                              <w:rPr>
                                <w:b/>
                                <w:i/>
                                <w:noProof/>
                                <w:color w:val="C00000"/>
                                <w:lang w:eastAsia="en-US" w:bidi="ar-SA"/>
                              </w:rPr>
                              <w:drawing>
                                <wp:inline distT="0" distB="0" distL="0" distR="0" wp14:anchorId="6D803A02" wp14:editId="0C8FFDDF">
                                  <wp:extent cx="23622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451463" cy="1472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74F9C" id="_x0000_t202" coordsize="21600,21600" o:spt="202" path="m,l,21600r21600,l21600,xe">
                <v:stroke joinstyle="miter"/>
                <v:path gradientshapeok="t" o:connecttype="rect"/>
              </v:shapetype>
              <v:shape id="Text Box 11" o:spid="_x0000_s1026" type="#_x0000_t202" style="position:absolute;left:0;text-align:left;margin-left:-6.35pt;margin-top:1.6pt;width:201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" fillcolor="white [3201]" strokeweight=".5pt">
                <v:textbox>
                  <w:txbxContent>
                    <w:p w14:paraId="02B8256B" w14:textId="77777777" w:rsidR="00A20DB0" w:rsidRPr="001501A9" w:rsidRDefault="00A20DB0" w:rsidP="00A20DB0">
                      <w:pPr>
                        <w:rPr>
                          <w:b/>
                          <w:i/>
                          <w:color w:val="C00000"/>
                        </w:rPr>
                      </w:pPr>
                      <w:r>
                        <w:rPr>
                          <w:b/>
                          <w:i/>
                          <w:noProof/>
                          <w:color w:val="C00000"/>
                          <w:lang w:eastAsia="en-US" w:bidi="ar-SA"/>
                        </w:rPr>
                        <w:drawing>
                          <wp:inline distT="0" distB="0" distL="0" distR="0" wp14:anchorId="6D803A02" wp14:editId="0C8FFDDF">
                            <wp:extent cx="23622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451463" cy="1472855"/>
                                    </a:xfrm>
                                    <a:prstGeom prst="rect">
                                      <a:avLst/>
                                    </a:prstGeom>
                                  </pic:spPr>
                                </pic:pic>
                              </a:graphicData>
                            </a:graphic>
                          </wp:inline>
                        </w:drawing>
                      </w:r>
                    </w:p>
                  </w:txbxContent>
                </v:textbox>
              </v:shape>
            </w:pict>
          </mc:Fallback>
        </mc:AlternateContent>
      </w:r>
      <w:r w:rsidR="00894401">
        <w:rPr>
          <w:b/>
          <w:i/>
          <w:color w:val="2A62A6"/>
          <w:sz w:val="32"/>
          <w:szCs w:val="32"/>
        </w:rPr>
        <w:t xml:space="preserve">   </w:t>
      </w:r>
    </w:p>
    <w:p w14:paraId="23202DC4" w14:textId="77777777" w:rsidR="00A20DB0" w:rsidRDefault="00A20DB0" w:rsidP="00A20DB0">
      <w:pPr>
        <w:rPr>
          <w:i/>
          <w:color w:val="548DD4"/>
          <w:sz w:val="32"/>
          <w:szCs w:val="32"/>
        </w:rPr>
      </w:pPr>
    </w:p>
    <w:p w14:paraId="24887951" w14:textId="77777777" w:rsidR="00A20DB0" w:rsidRDefault="00A20DB0" w:rsidP="00A20DB0">
      <w:pPr>
        <w:rPr>
          <w:i/>
          <w:color w:val="548DD4"/>
          <w:sz w:val="32"/>
          <w:szCs w:val="32"/>
        </w:rPr>
      </w:pPr>
    </w:p>
    <w:p w14:paraId="22A2EC59" w14:textId="77777777" w:rsidR="00A20DB0" w:rsidRDefault="00A20DB0" w:rsidP="00A20DB0">
      <w:pPr>
        <w:rPr>
          <w:i/>
          <w:color w:val="548DD4"/>
          <w:sz w:val="32"/>
          <w:szCs w:val="32"/>
        </w:rPr>
      </w:pPr>
    </w:p>
    <w:p w14:paraId="5F51D697" w14:textId="77777777" w:rsidR="00A20DB0" w:rsidRDefault="00A20DB0" w:rsidP="00A20DB0">
      <w:pPr>
        <w:rPr>
          <w:i/>
          <w:color w:val="548DD4"/>
          <w:sz w:val="32"/>
          <w:szCs w:val="32"/>
        </w:rPr>
      </w:pPr>
    </w:p>
    <w:p w14:paraId="61A24AE6" w14:textId="77777777" w:rsidR="00A20DB0" w:rsidRDefault="00A20DB0" w:rsidP="00A20DB0">
      <w:pPr>
        <w:rPr>
          <w:i/>
          <w:color w:val="548DD4"/>
          <w:sz w:val="32"/>
          <w:szCs w:val="32"/>
        </w:rPr>
      </w:pPr>
    </w:p>
    <w:p w14:paraId="2A2056E9" w14:textId="77777777" w:rsidR="00A20DB0" w:rsidRDefault="00A20DB0" w:rsidP="00A20DB0">
      <w:pPr>
        <w:rPr>
          <w:i/>
          <w:color w:val="548DD4"/>
          <w:sz w:val="32"/>
          <w:szCs w:val="32"/>
        </w:rPr>
      </w:pPr>
    </w:p>
    <w:p w14:paraId="35B2FE10" w14:textId="484612C6" w:rsidR="00A20DB0" w:rsidRPr="009A57EC" w:rsidRDefault="0048417B" w:rsidP="00E57A02">
      <w:pPr>
        <w:pBdr>
          <w:bottom w:val="single" w:sz="4" w:space="1" w:color="808080"/>
        </w:pBdr>
        <w:jc w:val="center"/>
        <w:rPr>
          <w:rFonts w:cs="Arial"/>
          <w:b/>
          <w:color w:val="951B13"/>
          <w:sz w:val="58"/>
          <w:szCs w:val="48"/>
        </w:rPr>
      </w:pPr>
      <w:r>
        <w:rPr>
          <w:rFonts w:cs="Arial"/>
          <w:b/>
          <w:color w:val="951B13"/>
          <w:sz w:val="58"/>
          <w:szCs w:val="48"/>
        </w:rPr>
        <w:t>Quản Trị Dự Án Công Nghệ Thông Tin</w:t>
      </w:r>
    </w:p>
    <w:p w14:paraId="2EC9885A" w14:textId="733D18F2" w:rsidR="00A20DB0" w:rsidRPr="009A57EC" w:rsidRDefault="0048417B" w:rsidP="00E57A02">
      <w:pPr>
        <w:spacing w:after="80"/>
        <w:jc w:val="center"/>
        <w:rPr>
          <w:rFonts w:ascii="Arial" w:hAnsi="Arial" w:cs="Arial"/>
          <w:b/>
          <w:i/>
          <w:color w:val="951B13"/>
          <w:sz w:val="42"/>
          <w:lang w:val="vi-VN"/>
        </w:rPr>
      </w:pPr>
      <w:r>
        <w:rPr>
          <w:b/>
          <w:i/>
          <w:sz w:val="42"/>
        </w:rPr>
        <w:t>WEBSITE Quản lý Cộng tác viên bán thời gian Trung tâm chiếu phim Quốc gia</w:t>
      </w:r>
    </w:p>
    <w:p w14:paraId="0480A4B0" w14:textId="17B365EB" w:rsidR="00A20DB0" w:rsidRDefault="00A20DB0" w:rsidP="00E57A02">
      <w:pPr>
        <w:jc w:val="center"/>
      </w:pPr>
    </w:p>
    <w:p w14:paraId="563AAC0F" w14:textId="77777777" w:rsidR="00A20DB0" w:rsidRDefault="00A20DB0" w:rsidP="00A20DB0">
      <w:pPr>
        <w:tabs>
          <w:tab w:val="left" w:pos="6415"/>
        </w:tabs>
      </w:pPr>
    </w:p>
    <w:p w14:paraId="23E7972A" w14:textId="77777777" w:rsidR="00A20DB0" w:rsidRDefault="00A20DB0" w:rsidP="00A20DB0">
      <w:pPr>
        <w:tabs>
          <w:tab w:val="left" w:pos="6415"/>
        </w:tabs>
      </w:pPr>
    </w:p>
    <w:p w14:paraId="069EE653" w14:textId="77777777" w:rsidR="00A20DB0" w:rsidRDefault="00A20DB0" w:rsidP="00A20DB0">
      <w:pPr>
        <w:tabs>
          <w:tab w:val="left" w:pos="6415"/>
        </w:tabs>
      </w:pPr>
      <w:r>
        <w:tab/>
      </w:r>
    </w:p>
    <w:p w14:paraId="18F6BD3F" w14:textId="77777777" w:rsidR="00A20DB0" w:rsidRDefault="00A20DB0" w:rsidP="00A20DB0"/>
    <w:p w14:paraId="4CC6CB1D" w14:textId="77777777" w:rsidR="00A20DB0" w:rsidRDefault="00A20DB0" w:rsidP="00A20DB0">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16AFE57" w14:textId="77777777" w:rsidR="00A20DB0" w:rsidRPr="0017102C" w:rsidRDefault="00A20DB0" w:rsidP="00A20DB0">
      <w:pPr>
        <w:pStyle w:val="NormalH"/>
        <w:rPr>
          <w:color w:val="951B13"/>
        </w:rPr>
      </w:pPr>
      <w:r w:rsidRPr="0017102C">
        <w:rPr>
          <w:color w:val="951B13"/>
        </w:rPr>
        <w:lastRenderedPageBreak/>
        <w:t>Table of contents</w:t>
      </w:r>
    </w:p>
    <w:p w14:paraId="00AC0B2D" w14:textId="77777777" w:rsidR="00A20DB0" w:rsidRDefault="00A20DB0" w:rsidP="00A20DB0">
      <w:pPr>
        <w:pStyle w:val="TOC2"/>
        <w:tabs>
          <w:tab w:val="clear" w:pos="1540"/>
          <w:tab w:val="left" w:pos="-110"/>
          <w:tab w:val="right" w:leader="dot" w:pos="8467"/>
        </w:tabs>
        <w:ind w:left="990" w:firstLine="0"/>
        <w:rPr>
          <w:b/>
          <w:bCs/>
        </w:rPr>
      </w:pPr>
    </w:p>
    <w:p w14:paraId="63358055" w14:textId="77777777" w:rsidR="00A20DB0" w:rsidRDefault="00A20DB0" w:rsidP="00A20DB0">
      <w:pPr>
        <w:pStyle w:val="TOC3"/>
      </w:pPr>
      <w:r>
        <w:tab/>
      </w:r>
    </w:p>
    <w:p w14:paraId="1689310E" w14:textId="02343DF3" w:rsidR="00A20DB0" w:rsidRDefault="00A20DB0" w:rsidP="00A20DB0">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695964">
          <w:rPr>
            <w:rStyle w:val="Hyperlink"/>
            <w:noProof/>
          </w:rPr>
          <w:t>1.</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Giới thiệu dự án</w:t>
        </w:r>
        <w:r>
          <w:rPr>
            <w:noProof/>
            <w:webHidden/>
          </w:rPr>
          <w:tab/>
        </w:r>
        <w:r>
          <w:rPr>
            <w:noProof/>
            <w:webHidden/>
          </w:rPr>
          <w:fldChar w:fldCharType="begin"/>
        </w:r>
        <w:r>
          <w:rPr>
            <w:noProof/>
            <w:webHidden/>
          </w:rPr>
          <w:instrText xml:space="preserve"> PAGEREF _Toc527975125 \h </w:instrText>
        </w:r>
        <w:r>
          <w:rPr>
            <w:noProof/>
            <w:webHidden/>
          </w:rPr>
        </w:r>
        <w:r>
          <w:rPr>
            <w:noProof/>
            <w:webHidden/>
          </w:rPr>
          <w:fldChar w:fldCharType="separate"/>
        </w:r>
        <w:r w:rsidR="00741163">
          <w:rPr>
            <w:noProof/>
            <w:webHidden/>
          </w:rPr>
          <w:t>2</w:t>
        </w:r>
        <w:r>
          <w:rPr>
            <w:noProof/>
            <w:webHidden/>
          </w:rPr>
          <w:fldChar w:fldCharType="end"/>
        </w:r>
      </w:hyperlink>
    </w:p>
    <w:p w14:paraId="282BAE18" w14:textId="2622A34F"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20DB0" w:rsidRPr="00695964">
          <w:rPr>
            <w:rStyle w:val="Hyperlink"/>
            <w:noProof/>
          </w:rPr>
          <w:t>2.</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Các nhân sự tham gia dự án</w:t>
        </w:r>
        <w:r w:rsidR="00A20DB0">
          <w:rPr>
            <w:noProof/>
            <w:webHidden/>
          </w:rPr>
          <w:tab/>
        </w:r>
        <w:r w:rsidR="00A20DB0">
          <w:rPr>
            <w:noProof/>
            <w:webHidden/>
          </w:rPr>
          <w:fldChar w:fldCharType="begin"/>
        </w:r>
        <w:r w:rsidR="00A20DB0">
          <w:rPr>
            <w:noProof/>
            <w:webHidden/>
          </w:rPr>
          <w:instrText xml:space="preserve"> PAGEREF _Toc527975126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EC2978D" w14:textId="38560945"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27" w:history="1">
        <w:r w:rsidR="00A20DB0" w:rsidRPr="00695964">
          <w:rPr>
            <w:rStyle w:val="Hyperlink"/>
            <w:rFonts w:cs="Tahoma"/>
            <w:noProof/>
          </w:rPr>
          <w:t>2.1.</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Thông tin liên hệ phía khách hàng</w:t>
        </w:r>
        <w:r w:rsidR="00A20DB0">
          <w:rPr>
            <w:noProof/>
            <w:webHidden/>
          </w:rPr>
          <w:tab/>
        </w:r>
        <w:r w:rsidR="00A20DB0">
          <w:rPr>
            <w:noProof/>
            <w:webHidden/>
          </w:rPr>
          <w:fldChar w:fldCharType="begin"/>
        </w:r>
        <w:r w:rsidR="00A20DB0">
          <w:rPr>
            <w:noProof/>
            <w:webHidden/>
          </w:rPr>
          <w:instrText xml:space="preserve"> PAGEREF _Toc527975127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A3CC4FA" w14:textId="5A333F5C"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28" w:history="1">
        <w:r w:rsidR="00A20DB0" w:rsidRPr="00695964">
          <w:rPr>
            <w:rStyle w:val="Hyperlink"/>
            <w:rFonts w:cs="Tahoma"/>
            <w:noProof/>
          </w:rPr>
          <w:t>2.2.</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Thông tin liên hệ phía công ty</w:t>
        </w:r>
        <w:r w:rsidR="00A20DB0">
          <w:rPr>
            <w:noProof/>
            <w:webHidden/>
          </w:rPr>
          <w:tab/>
        </w:r>
        <w:r w:rsidR="00A20DB0">
          <w:rPr>
            <w:noProof/>
            <w:webHidden/>
          </w:rPr>
          <w:fldChar w:fldCharType="begin"/>
        </w:r>
        <w:r w:rsidR="00A20DB0">
          <w:rPr>
            <w:noProof/>
            <w:webHidden/>
          </w:rPr>
          <w:instrText xml:space="preserve"> PAGEREF _Toc527975128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085D92F9" w14:textId="108A6BF4"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29" w:history="1">
        <w:r w:rsidR="00A20DB0" w:rsidRPr="00695964">
          <w:rPr>
            <w:rStyle w:val="Hyperlink"/>
            <w:rFonts w:cs="Tahoma"/>
            <w:noProof/>
          </w:rPr>
          <w:t>2.3.</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Phân chia vai trò của thành viên dự án và khách hàng</w:t>
        </w:r>
        <w:r w:rsidR="00A20DB0">
          <w:rPr>
            <w:noProof/>
            <w:webHidden/>
          </w:rPr>
          <w:tab/>
        </w:r>
        <w:r w:rsidR="00A20DB0">
          <w:rPr>
            <w:noProof/>
            <w:webHidden/>
          </w:rPr>
          <w:fldChar w:fldCharType="begin"/>
        </w:r>
        <w:r w:rsidR="00A20DB0">
          <w:rPr>
            <w:noProof/>
            <w:webHidden/>
          </w:rPr>
          <w:instrText xml:space="preserve"> PAGEREF _Toc527975129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08DC2085" w14:textId="52315FBD"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20DB0" w:rsidRPr="00695964">
          <w:rPr>
            <w:rStyle w:val="Hyperlink"/>
            <w:noProof/>
          </w:rPr>
          <w:t>3.</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Khảo sát dự án</w:t>
        </w:r>
        <w:r w:rsidR="00A20DB0">
          <w:rPr>
            <w:noProof/>
            <w:webHidden/>
          </w:rPr>
          <w:tab/>
        </w:r>
        <w:r w:rsidR="00A20DB0">
          <w:rPr>
            <w:noProof/>
            <w:webHidden/>
          </w:rPr>
          <w:fldChar w:fldCharType="begin"/>
        </w:r>
        <w:r w:rsidR="00A20DB0">
          <w:rPr>
            <w:noProof/>
            <w:webHidden/>
          </w:rPr>
          <w:instrText xml:space="preserve"> PAGEREF _Toc527975130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FD83B6B" w14:textId="71F3D9A3"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1" w:history="1">
        <w:r w:rsidR="00A20DB0" w:rsidRPr="00695964">
          <w:rPr>
            <w:rStyle w:val="Hyperlink"/>
            <w:rFonts w:cs="Tahoma"/>
            <w:noProof/>
          </w:rPr>
          <w:t>3.1.</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Yêu cầu khách hàng</w:t>
        </w:r>
        <w:r w:rsidR="00A20DB0">
          <w:rPr>
            <w:noProof/>
            <w:webHidden/>
          </w:rPr>
          <w:tab/>
        </w:r>
        <w:r w:rsidR="00A20DB0">
          <w:rPr>
            <w:noProof/>
            <w:webHidden/>
          </w:rPr>
          <w:fldChar w:fldCharType="begin"/>
        </w:r>
        <w:r w:rsidR="00A20DB0">
          <w:rPr>
            <w:noProof/>
            <w:webHidden/>
          </w:rPr>
          <w:instrText xml:space="preserve"> PAGEREF _Toc527975131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56C856A" w14:textId="68DEFF09"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2" w:history="1">
        <w:r w:rsidR="00A20DB0" w:rsidRPr="00695964">
          <w:rPr>
            <w:rStyle w:val="Hyperlink"/>
            <w:rFonts w:cs="Tahoma"/>
            <w:noProof/>
          </w:rPr>
          <w:t>3.2.</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Mô hình hoạt động hiện thời – nghiệp vụ</w:t>
        </w:r>
        <w:r w:rsidR="00A20DB0">
          <w:rPr>
            <w:noProof/>
            <w:webHidden/>
          </w:rPr>
          <w:tab/>
        </w:r>
        <w:r w:rsidR="00A20DB0">
          <w:rPr>
            <w:noProof/>
            <w:webHidden/>
          </w:rPr>
          <w:fldChar w:fldCharType="begin"/>
        </w:r>
        <w:r w:rsidR="00A20DB0">
          <w:rPr>
            <w:noProof/>
            <w:webHidden/>
          </w:rPr>
          <w:instrText xml:space="preserve"> PAGEREF _Toc527975132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F46EBA1" w14:textId="4777C713"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3" w:history="1">
        <w:r w:rsidR="00A20DB0" w:rsidRPr="00695964">
          <w:rPr>
            <w:rStyle w:val="Hyperlink"/>
            <w:rFonts w:cs="Tahoma"/>
            <w:noProof/>
          </w:rPr>
          <w:t>3.3.</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Mô hình hoạt động dự kiến sau khi áp dụng sản phẩm mới</w:t>
        </w:r>
        <w:r w:rsidR="00A20DB0">
          <w:rPr>
            <w:noProof/>
            <w:webHidden/>
          </w:rPr>
          <w:tab/>
        </w:r>
        <w:r w:rsidR="00A20DB0">
          <w:rPr>
            <w:noProof/>
            <w:webHidden/>
          </w:rPr>
          <w:fldChar w:fldCharType="begin"/>
        </w:r>
        <w:r w:rsidR="00A20DB0">
          <w:rPr>
            <w:noProof/>
            <w:webHidden/>
          </w:rPr>
          <w:instrText xml:space="preserve"> PAGEREF _Toc527975133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6ECA5B33" w14:textId="46D2241F"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4" w:history="1">
        <w:r w:rsidR="00A20DB0" w:rsidRPr="00695964">
          <w:rPr>
            <w:rStyle w:val="Hyperlink"/>
            <w:rFonts w:cs="Tahoma"/>
            <w:noProof/>
          </w:rPr>
          <w:t>3.4.</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Phân tích ưu điểm/nhược điểm/lợi ích khách hàng</w:t>
        </w:r>
        <w:r w:rsidR="00A20DB0">
          <w:rPr>
            <w:noProof/>
            <w:webHidden/>
          </w:rPr>
          <w:tab/>
        </w:r>
        <w:r w:rsidR="00A20DB0">
          <w:rPr>
            <w:noProof/>
            <w:webHidden/>
          </w:rPr>
          <w:fldChar w:fldCharType="begin"/>
        </w:r>
        <w:r w:rsidR="00A20DB0">
          <w:rPr>
            <w:noProof/>
            <w:webHidden/>
          </w:rPr>
          <w:instrText xml:space="preserve"> PAGEREF _Toc527975134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641999F4" w14:textId="22B8D690"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20DB0" w:rsidRPr="00695964">
          <w:rPr>
            <w:rStyle w:val="Hyperlink"/>
            <w:noProof/>
          </w:rPr>
          <w:t>4.</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Ước lượng</w:t>
        </w:r>
        <w:r w:rsidR="00A20DB0">
          <w:rPr>
            <w:noProof/>
            <w:webHidden/>
          </w:rPr>
          <w:tab/>
        </w:r>
        <w:r w:rsidR="00A20DB0">
          <w:rPr>
            <w:noProof/>
            <w:webHidden/>
          </w:rPr>
          <w:fldChar w:fldCharType="begin"/>
        </w:r>
        <w:r w:rsidR="00A20DB0">
          <w:rPr>
            <w:noProof/>
            <w:webHidden/>
          </w:rPr>
          <w:instrText xml:space="preserve"> PAGEREF _Toc527975135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5340B2B" w14:textId="71F334C8"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6" w:history="1">
        <w:r w:rsidR="00A20DB0" w:rsidRPr="00695964">
          <w:rPr>
            <w:rStyle w:val="Hyperlink"/>
            <w:rFonts w:cs="Tahoma"/>
            <w:noProof/>
          </w:rPr>
          <w:t>4.1.</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Ước lượng tính năng</w:t>
        </w:r>
        <w:r w:rsidR="00A20DB0">
          <w:rPr>
            <w:noProof/>
            <w:webHidden/>
          </w:rPr>
          <w:tab/>
        </w:r>
        <w:r w:rsidR="00A20DB0">
          <w:rPr>
            <w:noProof/>
            <w:webHidden/>
          </w:rPr>
          <w:fldChar w:fldCharType="begin"/>
        </w:r>
        <w:r w:rsidR="00A20DB0">
          <w:rPr>
            <w:noProof/>
            <w:webHidden/>
          </w:rPr>
          <w:instrText xml:space="preserve"> PAGEREF _Toc527975136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89D4F2D" w14:textId="2BD7D6E9"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7" w:history="1">
        <w:r w:rsidR="00A20DB0" w:rsidRPr="00695964">
          <w:rPr>
            <w:rStyle w:val="Hyperlink"/>
            <w:rFonts w:cs="Tahoma"/>
            <w:noProof/>
          </w:rPr>
          <w:t>4.2.</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Ước lượng cách tích hợp hệ thống</w:t>
        </w:r>
        <w:r w:rsidR="00A20DB0">
          <w:rPr>
            <w:noProof/>
            <w:webHidden/>
          </w:rPr>
          <w:tab/>
        </w:r>
        <w:r w:rsidR="00A20DB0">
          <w:rPr>
            <w:noProof/>
            <w:webHidden/>
          </w:rPr>
          <w:fldChar w:fldCharType="begin"/>
        </w:r>
        <w:r w:rsidR="00A20DB0">
          <w:rPr>
            <w:noProof/>
            <w:webHidden/>
          </w:rPr>
          <w:instrText xml:space="preserve"> PAGEREF _Toc527975137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5F37A64" w14:textId="7E1B6DDA"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8" w:history="1">
        <w:r w:rsidR="00A20DB0" w:rsidRPr="00695964">
          <w:rPr>
            <w:rStyle w:val="Hyperlink"/>
            <w:rFonts w:cs="Tahoma"/>
            <w:noProof/>
          </w:rPr>
          <w:t>4.3.</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Ước lượng thời gian</w:t>
        </w:r>
        <w:r w:rsidR="00A20DB0">
          <w:rPr>
            <w:noProof/>
            <w:webHidden/>
          </w:rPr>
          <w:tab/>
        </w:r>
        <w:r w:rsidR="00A20DB0">
          <w:rPr>
            <w:noProof/>
            <w:webHidden/>
          </w:rPr>
          <w:fldChar w:fldCharType="begin"/>
        </w:r>
        <w:r w:rsidR="00A20DB0">
          <w:rPr>
            <w:noProof/>
            <w:webHidden/>
          </w:rPr>
          <w:instrText xml:space="preserve"> PAGEREF _Toc527975138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8AB30B6" w14:textId="55175141"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39" w:history="1">
        <w:r w:rsidR="00A20DB0" w:rsidRPr="00695964">
          <w:rPr>
            <w:rStyle w:val="Hyperlink"/>
            <w:rFonts w:cs="Tahoma"/>
            <w:noProof/>
          </w:rPr>
          <w:t>4.4.</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Ước lượng rủi ro</w:t>
        </w:r>
        <w:r w:rsidR="00A20DB0">
          <w:rPr>
            <w:noProof/>
            <w:webHidden/>
          </w:rPr>
          <w:tab/>
        </w:r>
        <w:r w:rsidR="00A20DB0">
          <w:rPr>
            <w:noProof/>
            <w:webHidden/>
          </w:rPr>
          <w:fldChar w:fldCharType="begin"/>
        </w:r>
        <w:r w:rsidR="00A20DB0">
          <w:rPr>
            <w:noProof/>
            <w:webHidden/>
          </w:rPr>
          <w:instrText xml:space="preserve"> PAGEREF _Toc527975139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A787C8D" w14:textId="45B57B53"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0" w:history="1">
        <w:r w:rsidR="00A20DB0" w:rsidRPr="00695964">
          <w:rPr>
            <w:rStyle w:val="Hyperlink"/>
            <w:rFonts w:cs="Tahoma"/>
            <w:noProof/>
          </w:rPr>
          <w:t>4.5.</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Xác định các hạng mục kiểm thử</w:t>
        </w:r>
        <w:r w:rsidR="00A20DB0">
          <w:rPr>
            <w:noProof/>
            <w:webHidden/>
          </w:rPr>
          <w:tab/>
        </w:r>
        <w:r w:rsidR="00A20DB0">
          <w:rPr>
            <w:noProof/>
            <w:webHidden/>
          </w:rPr>
          <w:fldChar w:fldCharType="begin"/>
        </w:r>
        <w:r w:rsidR="00A20DB0">
          <w:rPr>
            <w:noProof/>
            <w:webHidden/>
          </w:rPr>
          <w:instrText xml:space="preserve"> PAGEREF _Toc527975140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0B4EFD2D" w14:textId="30BE775C"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1" w:history="1">
        <w:r w:rsidR="00A20DB0" w:rsidRPr="00695964">
          <w:rPr>
            <w:rStyle w:val="Hyperlink"/>
            <w:rFonts w:cs="Tahoma"/>
            <w:noProof/>
          </w:rPr>
          <w:t>4.6.</w:t>
        </w:r>
        <w:r w:rsidR="00A20DB0">
          <w:rPr>
            <w:rFonts w:asciiTheme="minorHAnsi" w:eastAsiaTheme="minorEastAsia" w:hAnsiTheme="minorHAnsi" w:cstheme="minorBidi"/>
            <w:noProof/>
            <w:sz w:val="22"/>
            <w:szCs w:val="22"/>
            <w:lang w:eastAsia="en-US" w:bidi="ar-SA"/>
          </w:rPr>
          <w:tab/>
        </w:r>
        <w:r w:rsidR="00A20DB0" w:rsidRPr="00695964">
          <w:rPr>
            <w:rStyle w:val="Hyperlink"/>
            <w:noProof/>
          </w:rPr>
          <w:t>Ước lượng cách thức triển khai/cài đặt</w:t>
        </w:r>
        <w:r w:rsidR="00A20DB0">
          <w:rPr>
            <w:noProof/>
            <w:webHidden/>
          </w:rPr>
          <w:tab/>
        </w:r>
        <w:r w:rsidR="00A20DB0">
          <w:rPr>
            <w:noProof/>
            <w:webHidden/>
          </w:rPr>
          <w:fldChar w:fldCharType="begin"/>
        </w:r>
        <w:r w:rsidR="00A20DB0">
          <w:rPr>
            <w:noProof/>
            <w:webHidden/>
          </w:rPr>
          <w:instrText xml:space="preserve"> PAGEREF _Toc527975141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053538D" w14:textId="1370CC9F"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20DB0" w:rsidRPr="00695964">
          <w:rPr>
            <w:rStyle w:val="Hyperlink"/>
            <w:noProof/>
          </w:rPr>
          <w:t>5.</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Ước lượng giá thành</w:t>
        </w:r>
        <w:r w:rsidR="00A20DB0">
          <w:rPr>
            <w:noProof/>
            <w:webHidden/>
          </w:rPr>
          <w:tab/>
        </w:r>
        <w:r w:rsidR="00A20DB0">
          <w:rPr>
            <w:noProof/>
            <w:webHidden/>
          </w:rPr>
          <w:fldChar w:fldCharType="begin"/>
        </w:r>
        <w:r w:rsidR="00A20DB0">
          <w:rPr>
            <w:noProof/>
            <w:webHidden/>
          </w:rPr>
          <w:instrText xml:space="preserve"> PAGEREF _Toc527975142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7B94EDE" w14:textId="20663A49"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20DB0" w:rsidRPr="00695964">
          <w:rPr>
            <w:rStyle w:val="Hyperlink"/>
            <w:noProof/>
          </w:rPr>
          <w:t>6.</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Phân chia các giai đoạn chính</w:t>
        </w:r>
        <w:r w:rsidR="00A20DB0">
          <w:rPr>
            <w:noProof/>
            <w:webHidden/>
          </w:rPr>
          <w:tab/>
        </w:r>
        <w:r w:rsidR="00A20DB0">
          <w:rPr>
            <w:noProof/>
            <w:webHidden/>
          </w:rPr>
          <w:fldChar w:fldCharType="begin"/>
        </w:r>
        <w:r w:rsidR="00A20DB0">
          <w:rPr>
            <w:noProof/>
            <w:webHidden/>
          </w:rPr>
          <w:instrText xml:space="preserve"> PAGEREF _Toc527975143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B138439" w14:textId="24FC7EB5"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20DB0" w:rsidRPr="00695964">
          <w:rPr>
            <w:rStyle w:val="Hyperlink"/>
            <w:noProof/>
          </w:rPr>
          <w:t>7.</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rPr>
          <w:t>Phân tích thiết kế</w:t>
        </w:r>
        <w:r w:rsidR="00A20DB0">
          <w:rPr>
            <w:noProof/>
            <w:webHidden/>
          </w:rPr>
          <w:tab/>
        </w:r>
        <w:r w:rsidR="00A20DB0">
          <w:rPr>
            <w:noProof/>
            <w:webHidden/>
          </w:rPr>
          <w:fldChar w:fldCharType="begin"/>
        </w:r>
        <w:r w:rsidR="00A20DB0">
          <w:rPr>
            <w:noProof/>
            <w:webHidden/>
          </w:rPr>
          <w:instrText xml:space="preserve"> PAGEREF _Toc527975144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6C455ED" w14:textId="582CB235"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5" w:history="1">
        <w:r w:rsidR="00A20DB0" w:rsidRPr="00695964">
          <w:rPr>
            <w:rStyle w:val="Hyperlink"/>
            <w:rFonts w:cs="Tahoma"/>
            <w:noProof/>
            <w:lang w:eastAsia="en-US"/>
          </w:rPr>
          <w:t>7.1.</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Mô hình tích hợp phần cứng/phần mềm</w:t>
        </w:r>
        <w:r w:rsidR="00A20DB0">
          <w:rPr>
            <w:noProof/>
            <w:webHidden/>
          </w:rPr>
          <w:tab/>
        </w:r>
        <w:r w:rsidR="00A20DB0">
          <w:rPr>
            <w:noProof/>
            <w:webHidden/>
          </w:rPr>
          <w:fldChar w:fldCharType="begin"/>
        </w:r>
        <w:r w:rsidR="00A20DB0">
          <w:rPr>
            <w:noProof/>
            <w:webHidden/>
          </w:rPr>
          <w:instrText xml:space="preserve"> PAGEREF _Toc527975145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5521290F" w14:textId="10DD2469"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6" w:history="1">
        <w:r w:rsidR="00A20DB0" w:rsidRPr="00695964">
          <w:rPr>
            <w:rStyle w:val="Hyperlink"/>
            <w:rFonts w:cs="Tahoma"/>
            <w:noProof/>
            <w:lang w:eastAsia="en-US"/>
          </w:rPr>
          <w:t>7.2.</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Giao diện</w:t>
        </w:r>
        <w:r w:rsidR="00A20DB0">
          <w:rPr>
            <w:noProof/>
            <w:webHidden/>
          </w:rPr>
          <w:tab/>
        </w:r>
        <w:r w:rsidR="00A20DB0">
          <w:rPr>
            <w:noProof/>
            <w:webHidden/>
          </w:rPr>
          <w:fldChar w:fldCharType="begin"/>
        </w:r>
        <w:r w:rsidR="00A20DB0">
          <w:rPr>
            <w:noProof/>
            <w:webHidden/>
          </w:rPr>
          <w:instrText xml:space="preserve"> PAGEREF _Toc527975146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430F49F" w14:textId="0B3C3006"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7" w:history="1">
        <w:r w:rsidR="00A20DB0" w:rsidRPr="00695964">
          <w:rPr>
            <w:rStyle w:val="Hyperlink"/>
            <w:rFonts w:cs="Tahoma"/>
            <w:noProof/>
            <w:lang w:eastAsia="en-US"/>
          </w:rPr>
          <w:t>7.3.</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Cơ sở dữ liệu</w:t>
        </w:r>
        <w:r w:rsidR="00A20DB0">
          <w:rPr>
            <w:noProof/>
            <w:webHidden/>
          </w:rPr>
          <w:tab/>
        </w:r>
        <w:r w:rsidR="00A20DB0">
          <w:rPr>
            <w:noProof/>
            <w:webHidden/>
          </w:rPr>
          <w:fldChar w:fldCharType="begin"/>
        </w:r>
        <w:r w:rsidR="00A20DB0">
          <w:rPr>
            <w:noProof/>
            <w:webHidden/>
          </w:rPr>
          <w:instrText xml:space="preserve"> PAGEREF _Toc527975147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15255F3E" w14:textId="03A1192D"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8" w:history="1">
        <w:r w:rsidR="00A20DB0" w:rsidRPr="00695964">
          <w:rPr>
            <w:rStyle w:val="Hyperlink"/>
            <w:rFonts w:cs="Tahoma"/>
            <w:noProof/>
            <w:lang w:eastAsia="en-US"/>
          </w:rPr>
          <w:t>7.4.</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Mạng</w:t>
        </w:r>
        <w:r w:rsidR="00A20DB0">
          <w:rPr>
            <w:noProof/>
            <w:webHidden/>
          </w:rPr>
          <w:tab/>
        </w:r>
        <w:r w:rsidR="00A20DB0">
          <w:rPr>
            <w:noProof/>
            <w:webHidden/>
          </w:rPr>
          <w:fldChar w:fldCharType="begin"/>
        </w:r>
        <w:r w:rsidR="00A20DB0">
          <w:rPr>
            <w:noProof/>
            <w:webHidden/>
          </w:rPr>
          <w:instrText xml:space="preserve"> PAGEREF _Toc527975148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55C37B27" w14:textId="42EBAA39"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49" w:history="1">
        <w:r w:rsidR="00A20DB0" w:rsidRPr="00695964">
          <w:rPr>
            <w:rStyle w:val="Hyperlink"/>
            <w:rFonts w:cs="Tahoma"/>
            <w:noProof/>
            <w:lang w:eastAsia="en-US"/>
          </w:rPr>
          <w:t>7.5.</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Tương tác người dùng</w:t>
        </w:r>
        <w:r w:rsidR="00A20DB0">
          <w:rPr>
            <w:noProof/>
            <w:webHidden/>
          </w:rPr>
          <w:tab/>
        </w:r>
        <w:r w:rsidR="00A20DB0">
          <w:rPr>
            <w:noProof/>
            <w:webHidden/>
          </w:rPr>
          <w:fldChar w:fldCharType="begin"/>
        </w:r>
        <w:r w:rsidR="00A20DB0">
          <w:rPr>
            <w:noProof/>
            <w:webHidden/>
          </w:rPr>
          <w:instrText xml:space="preserve"> PAGEREF _Toc527975149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475878C2" w14:textId="7B8BE310"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50" w:history="1">
        <w:r w:rsidR="00A20DB0" w:rsidRPr="00695964">
          <w:rPr>
            <w:rStyle w:val="Hyperlink"/>
            <w:rFonts w:cs="Tahoma"/>
            <w:noProof/>
            <w:lang w:eastAsia="en-US"/>
          </w:rPr>
          <w:t>7.6.</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Đặc tả giao diện API (interface)</w:t>
        </w:r>
        <w:r w:rsidR="00A20DB0">
          <w:rPr>
            <w:noProof/>
            <w:webHidden/>
          </w:rPr>
          <w:tab/>
        </w:r>
        <w:r w:rsidR="00A20DB0">
          <w:rPr>
            <w:noProof/>
            <w:webHidden/>
          </w:rPr>
          <w:fldChar w:fldCharType="begin"/>
        </w:r>
        <w:r w:rsidR="00A20DB0">
          <w:rPr>
            <w:noProof/>
            <w:webHidden/>
          </w:rPr>
          <w:instrText xml:space="preserve"> PAGEREF _Toc527975150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281D9267" w14:textId="5DA8AF06"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51" w:history="1">
        <w:r w:rsidR="00A20DB0" w:rsidRPr="00695964">
          <w:rPr>
            <w:rStyle w:val="Hyperlink"/>
            <w:rFonts w:cs="Tahoma"/>
            <w:noProof/>
            <w:lang w:eastAsia="en-US"/>
          </w:rPr>
          <w:t>7.7.</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Bảo mật</w:t>
        </w:r>
        <w:r w:rsidR="00A20DB0">
          <w:rPr>
            <w:noProof/>
            <w:webHidden/>
          </w:rPr>
          <w:tab/>
        </w:r>
        <w:r w:rsidR="00A20DB0">
          <w:rPr>
            <w:noProof/>
            <w:webHidden/>
          </w:rPr>
          <w:fldChar w:fldCharType="begin"/>
        </w:r>
        <w:r w:rsidR="00A20DB0">
          <w:rPr>
            <w:noProof/>
            <w:webHidden/>
          </w:rPr>
          <w:instrText xml:space="preserve"> PAGEREF _Toc527975151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118650CA" w14:textId="22359EAF"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52" w:history="1">
        <w:r w:rsidR="00A20DB0" w:rsidRPr="00695964">
          <w:rPr>
            <w:rStyle w:val="Hyperlink"/>
            <w:rFonts w:cs="Tahoma"/>
            <w:noProof/>
            <w:lang w:eastAsia="en-US"/>
          </w:rPr>
          <w:t>7.8.</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Sao lưu phục hồi</w:t>
        </w:r>
        <w:r w:rsidR="00A20DB0">
          <w:rPr>
            <w:noProof/>
            <w:webHidden/>
          </w:rPr>
          <w:tab/>
        </w:r>
        <w:r w:rsidR="00A20DB0">
          <w:rPr>
            <w:noProof/>
            <w:webHidden/>
          </w:rPr>
          <w:fldChar w:fldCharType="begin"/>
        </w:r>
        <w:r w:rsidR="00A20DB0">
          <w:rPr>
            <w:noProof/>
            <w:webHidden/>
          </w:rPr>
          <w:instrText xml:space="preserve"> PAGEREF _Toc527975152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68D600EA" w14:textId="12F4CD56" w:rsidR="00A20DB0" w:rsidRDefault="00F36F07" w:rsidP="00A20DB0">
      <w:pPr>
        <w:pStyle w:val="TOC2"/>
        <w:rPr>
          <w:rFonts w:asciiTheme="minorHAnsi" w:eastAsiaTheme="minorEastAsia" w:hAnsiTheme="minorHAnsi" w:cstheme="minorBidi"/>
          <w:noProof/>
          <w:sz w:val="22"/>
          <w:szCs w:val="22"/>
          <w:lang w:eastAsia="en-US" w:bidi="ar-SA"/>
        </w:rPr>
      </w:pPr>
      <w:hyperlink w:anchor="_Toc527975153" w:history="1">
        <w:r w:rsidR="00A20DB0" w:rsidRPr="00695964">
          <w:rPr>
            <w:rStyle w:val="Hyperlink"/>
            <w:rFonts w:cs="Tahoma"/>
            <w:noProof/>
            <w:lang w:eastAsia="en-US"/>
          </w:rPr>
          <w:t>7.9.</w:t>
        </w:r>
        <w:r w:rsidR="00A20DB0">
          <w:rPr>
            <w:rFonts w:asciiTheme="minorHAnsi" w:eastAsiaTheme="minorEastAsia" w:hAnsiTheme="minorHAnsi" w:cstheme="minorBidi"/>
            <w:noProof/>
            <w:sz w:val="22"/>
            <w:szCs w:val="22"/>
            <w:lang w:eastAsia="en-US" w:bidi="ar-SA"/>
          </w:rPr>
          <w:tab/>
        </w:r>
        <w:r w:rsidR="00A20DB0" w:rsidRPr="00695964">
          <w:rPr>
            <w:rStyle w:val="Hyperlink"/>
            <w:noProof/>
            <w:lang w:eastAsia="en-US"/>
          </w:rPr>
          <w:t>Chuyển đổi dữ liệu</w:t>
        </w:r>
        <w:r w:rsidR="00A20DB0">
          <w:rPr>
            <w:noProof/>
            <w:webHidden/>
          </w:rPr>
          <w:tab/>
        </w:r>
        <w:r w:rsidR="00A20DB0">
          <w:rPr>
            <w:noProof/>
            <w:webHidden/>
          </w:rPr>
          <w:fldChar w:fldCharType="begin"/>
        </w:r>
        <w:r w:rsidR="00A20DB0">
          <w:rPr>
            <w:noProof/>
            <w:webHidden/>
          </w:rPr>
          <w:instrText xml:space="preserve"> PAGEREF _Toc527975153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74EDFF4D" w14:textId="53BB2FAF" w:rsidR="00A20DB0" w:rsidRDefault="00F36F07" w:rsidP="00A20DB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20DB0" w:rsidRPr="00695964">
          <w:rPr>
            <w:rStyle w:val="Hyperlink"/>
            <w:noProof/>
            <w:lang w:eastAsia="en-US"/>
          </w:rPr>
          <w:t>8.</w:t>
        </w:r>
        <w:r w:rsidR="00A20DB0">
          <w:rPr>
            <w:rFonts w:asciiTheme="minorHAnsi" w:eastAsiaTheme="minorEastAsia" w:hAnsiTheme="minorHAnsi" w:cstheme="minorBidi"/>
            <w:b w:val="0"/>
            <w:bCs w:val="0"/>
            <w:caps w:val="0"/>
            <w:noProof/>
            <w:sz w:val="22"/>
            <w:szCs w:val="22"/>
            <w:lang w:eastAsia="en-US" w:bidi="ar-SA"/>
          </w:rPr>
          <w:tab/>
        </w:r>
        <w:r w:rsidR="00A20DB0" w:rsidRPr="00695964">
          <w:rPr>
            <w:rStyle w:val="Hyperlink"/>
            <w:noProof/>
            <w:lang w:eastAsia="en-US"/>
          </w:rPr>
          <w:t>Danh mục tài liệu liên quan</w:t>
        </w:r>
        <w:r w:rsidR="00A20DB0">
          <w:rPr>
            <w:noProof/>
            <w:webHidden/>
          </w:rPr>
          <w:tab/>
        </w:r>
        <w:r w:rsidR="00A20DB0">
          <w:rPr>
            <w:noProof/>
            <w:webHidden/>
          </w:rPr>
          <w:fldChar w:fldCharType="begin"/>
        </w:r>
        <w:r w:rsidR="00A20DB0">
          <w:rPr>
            <w:noProof/>
            <w:webHidden/>
          </w:rPr>
          <w:instrText xml:space="preserve"> PAGEREF _Toc527975154 \h </w:instrText>
        </w:r>
        <w:r w:rsidR="00A20DB0">
          <w:rPr>
            <w:noProof/>
            <w:webHidden/>
          </w:rPr>
        </w:r>
        <w:r w:rsidR="00A20DB0">
          <w:rPr>
            <w:noProof/>
            <w:webHidden/>
          </w:rPr>
          <w:fldChar w:fldCharType="separate"/>
        </w:r>
        <w:r w:rsidR="00741163">
          <w:rPr>
            <w:noProof/>
            <w:webHidden/>
          </w:rPr>
          <w:t>2</w:t>
        </w:r>
        <w:r w:rsidR="00A20DB0">
          <w:rPr>
            <w:noProof/>
            <w:webHidden/>
          </w:rPr>
          <w:fldChar w:fldCharType="end"/>
        </w:r>
      </w:hyperlink>
    </w:p>
    <w:p w14:paraId="69681532" w14:textId="77777777" w:rsidR="00A20DB0" w:rsidRDefault="00A20DB0" w:rsidP="00A20DB0">
      <w:pPr>
        <w:pStyle w:val="TOC3"/>
      </w:pPr>
      <w:r>
        <w:rPr>
          <w:rFonts w:eastAsia="Tahoma" w:cs="Tahoma"/>
          <w:u w:val="single"/>
        </w:rPr>
        <w:fldChar w:fldCharType="end"/>
      </w:r>
      <w:r>
        <w:t xml:space="preserve"> </w:t>
      </w:r>
      <w:r>
        <w:br w:type="page"/>
      </w:r>
    </w:p>
    <w:p w14:paraId="5902127A" w14:textId="77777777" w:rsidR="00A20DB0" w:rsidRPr="009A4C41" w:rsidRDefault="00A20DB0" w:rsidP="00A20DB0">
      <w:pPr>
        <w:pStyle w:val="NormalH"/>
        <w:rPr>
          <w:color w:val="951B13"/>
        </w:rPr>
      </w:pPr>
      <w:r w:rsidRPr="009A4C41">
        <w:rPr>
          <w:color w:val="951B13"/>
        </w:rPr>
        <w:lastRenderedPageBreak/>
        <w:t>Phiên bản tài liệu</w:t>
      </w:r>
    </w:p>
    <w:tbl>
      <w:tblPr>
        <w:tblStyle w:val="GridTable1Light-Accent2"/>
        <w:tblW w:w="8778" w:type="dxa"/>
        <w:tblLayout w:type="fixed"/>
        <w:tblLook w:val="00A0" w:firstRow="1" w:lastRow="0" w:firstColumn="1" w:lastColumn="0" w:noHBand="0" w:noVBand="0"/>
      </w:tblPr>
      <w:tblGrid>
        <w:gridCol w:w="1503"/>
        <w:gridCol w:w="2836"/>
        <w:gridCol w:w="905"/>
        <w:gridCol w:w="1900"/>
        <w:gridCol w:w="1634"/>
      </w:tblGrid>
      <w:tr w:rsidR="00A20DB0" w:rsidRPr="009A4C41" w14:paraId="18695DDD" w14:textId="77777777" w:rsidTr="005B6245">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03" w:type="dxa"/>
          </w:tcPr>
          <w:p w14:paraId="3F8BC111" w14:textId="77777777" w:rsidR="00A20DB0" w:rsidRPr="009A4C41" w:rsidRDefault="00A20DB0" w:rsidP="00FD696B">
            <w:r w:rsidRPr="009A4C41">
              <w:t>Ngày lập</w:t>
            </w:r>
          </w:p>
        </w:tc>
        <w:tc>
          <w:tcPr>
            <w:tcW w:w="2836" w:type="dxa"/>
          </w:tcPr>
          <w:p w14:paraId="6F7A6E7B" w14:textId="77777777" w:rsidR="00A20DB0" w:rsidRPr="009A4C41" w:rsidRDefault="00A20DB0" w:rsidP="00FD696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905" w:type="dxa"/>
          </w:tcPr>
          <w:p w14:paraId="46ED658F" w14:textId="77777777" w:rsidR="00A20DB0" w:rsidRPr="009A4C41" w:rsidRDefault="00A20DB0" w:rsidP="00FD696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00" w:type="dxa"/>
          </w:tcPr>
          <w:p w14:paraId="1C5E08FA" w14:textId="77777777" w:rsidR="00A20DB0" w:rsidRPr="009A4C41" w:rsidRDefault="00A20DB0" w:rsidP="00FD696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34" w:type="dxa"/>
          </w:tcPr>
          <w:p w14:paraId="5E8B131E" w14:textId="77777777" w:rsidR="00A20DB0" w:rsidRPr="009A4C41" w:rsidRDefault="00A20DB0" w:rsidP="00FD696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A20DB0" w:rsidRPr="009A4C41" w14:paraId="11AA8FCC" w14:textId="77777777" w:rsidTr="005B6245">
        <w:trPr>
          <w:trHeight w:val="518"/>
        </w:trPr>
        <w:tc>
          <w:tcPr>
            <w:cnfStyle w:val="001000000000" w:firstRow="0" w:lastRow="0" w:firstColumn="1" w:lastColumn="0" w:oddVBand="0" w:evenVBand="0" w:oddHBand="0" w:evenHBand="0" w:firstRowFirstColumn="0" w:firstRowLastColumn="0" w:lastRowFirstColumn="0" w:lastRowLastColumn="0"/>
            <w:tcW w:w="1503" w:type="dxa"/>
          </w:tcPr>
          <w:p w14:paraId="1D429358" w14:textId="6190EAE5" w:rsidR="00A20DB0" w:rsidRPr="009A4C41" w:rsidRDefault="0048417B" w:rsidP="00FD696B">
            <w:r>
              <w:t>7/12/2018</w:t>
            </w:r>
          </w:p>
        </w:tc>
        <w:tc>
          <w:tcPr>
            <w:tcW w:w="2836" w:type="dxa"/>
          </w:tcPr>
          <w:p w14:paraId="1E1B6951" w14:textId="5C34C94A" w:rsidR="00A20DB0" w:rsidRPr="009A4C41" w:rsidRDefault="0048417B" w:rsidP="00FD696B">
            <w:pPr>
              <w:cnfStyle w:val="000000000000" w:firstRow="0" w:lastRow="0" w:firstColumn="0" w:lastColumn="0" w:oddVBand="0" w:evenVBand="0" w:oddHBand="0" w:evenHBand="0" w:firstRowFirstColumn="0" w:firstRowLastColumn="0" w:lastRowFirstColumn="0" w:lastRowLastColumn="0"/>
            </w:pPr>
            <w:r>
              <w:t xml:space="preserve">Chưa có thay đổi </w:t>
            </w:r>
          </w:p>
        </w:tc>
        <w:tc>
          <w:tcPr>
            <w:tcW w:w="905" w:type="dxa"/>
          </w:tcPr>
          <w:p w14:paraId="1CA413CE" w14:textId="59ACC570" w:rsidR="00A20DB0" w:rsidRPr="009A4C41" w:rsidRDefault="0048417B" w:rsidP="00FD696B">
            <w:pPr>
              <w:cnfStyle w:val="000000000000" w:firstRow="0" w:lastRow="0" w:firstColumn="0" w:lastColumn="0" w:oddVBand="0" w:evenVBand="0" w:oddHBand="0" w:evenHBand="0" w:firstRowFirstColumn="0" w:firstRowLastColumn="0" w:lastRowFirstColumn="0" w:lastRowLastColumn="0"/>
            </w:pPr>
            <w:r>
              <w:t>1.0</w:t>
            </w:r>
          </w:p>
        </w:tc>
        <w:tc>
          <w:tcPr>
            <w:tcW w:w="1900" w:type="dxa"/>
          </w:tcPr>
          <w:p w14:paraId="5D989555" w14:textId="245259F7" w:rsidR="00A20DB0" w:rsidRPr="009A4C41" w:rsidRDefault="0048417B" w:rsidP="00FD696B">
            <w:pPr>
              <w:cnfStyle w:val="000000000000" w:firstRow="0" w:lastRow="0" w:firstColumn="0" w:lastColumn="0" w:oddVBand="0" w:evenVBand="0" w:oddHBand="0" w:evenHBand="0" w:firstRowFirstColumn="0" w:firstRowLastColumn="0" w:lastRowFirstColumn="0" w:lastRowLastColumn="0"/>
            </w:pPr>
            <w:r>
              <w:t>Nguyễn Trung Hậu</w:t>
            </w:r>
          </w:p>
        </w:tc>
        <w:tc>
          <w:tcPr>
            <w:tcW w:w="1634" w:type="dxa"/>
          </w:tcPr>
          <w:p w14:paraId="41A5D35E" w14:textId="7FE9A0FC" w:rsidR="00A20DB0" w:rsidRPr="009A4C41" w:rsidRDefault="0048417B" w:rsidP="00FD696B">
            <w:pPr>
              <w:cnfStyle w:val="000000000000" w:firstRow="0" w:lastRow="0" w:firstColumn="0" w:lastColumn="0" w:oddVBand="0" w:evenVBand="0" w:oddHBand="0" w:evenHBand="0" w:firstRowFirstColumn="0" w:firstRowLastColumn="0" w:lastRowFirstColumn="0" w:lastRowLastColumn="0"/>
            </w:pPr>
            <w:r>
              <w:t>Bùi Văn Trọng</w:t>
            </w:r>
          </w:p>
        </w:tc>
      </w:tr>
      <w:tr w:rsidR="00A20DB0" w:rsidRPr="009A4C41" w14:paraId="65D2481F"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575B45FF" w14:textId="4193E606" w:rsidR="00A20DB0" w:rsidRPr="009A4C41" w:rsidRDefault="006A55A3" w:rsidP="00FD696B">
            <w:r>
              <w:t>8/12/2018</w:t>
            </w:r>
          </w:p>
        </w:tc>
        <w:tc>
          <w:tcPr>
            <w:tcW w:w="2836" w:type="dxa"/>
          </w:tcPr>
          <w:p w14:paraId="63992D03" w14:textId="6C30678E" w:rsidR="00A20DB0" w:rsidRPr="009A4C41" w:rsidRDefault="00A561E0" w:rsidP="00FD696B">
            <w:pPr>
              <w:cnfStyle w:val="000000000000" w:firstRow="0" w:lastRow="0" w:firstColumn="0" w:lastColumn="0" w:oddVBand="0" w:evenVBand="0" w:oddHBand="0" w:evenHBand="0" w:firstRowFirstColumn="0" w:firstRowLastColumn="0" w:lastRowFirstColumn="0" w:lastRowLastColumn="0"/>
            </w:pPr>
            <w:r>
              <w:t>Thêm thông tin về giao diện, bảo mật, backup dữ liệu</w:t>
            </w:r>
          </w:p>
        </w:tc>
        <w:tc>
          <w:tcPr>
            <w:tcW w:w="905" w:type="dxa"/>
          </w:tcPr>
          <w:p w14:paraId="0660C314" w14:textId="083622BC" w:rsidR="00A20DB0" w:rsidRPr="009A4C41" w:rsidRDefault="00A561E0" w:rsidP="00FD696B">
            <w:pPr>
              <w:cnfStyle w:val="000000000000" w:firstRow="0" w:lastRow="0" w:firstColumn="0" w:lastColumn="0" w:oddVBand="0" w:evenVBand="0" w:oddHBand="0" w:evenHBand="0" w:firstRowFirstColumn="0" w:firstRowLastColumn="0" w:lastRowFirstColumn="0" w:lastRowLastColumn="0"/>
            </w:pPr>
            <w:r>
              <w:t>1.1</w:t>
            </w:r>
          </w:p>
        </w:tc>
        <w:tc>
          <w:tcPr>
            <w:tcW w:w="1900" w:type="dxa"/>
          </w:tcPr>
          <w:p w14:paraId="49289AD3" w14:textId="65FABA88" w:rsidR="00A20DB0" w:rsidRPr="009A4C41" w:rsidRDefault="00A561E0" w:rsidP="00FD696B">
            <w:pPr>
              <w:cnfStyle w:val="000000000000" w:firstRow="0" w:lastRow="0" w:firstColumn="0" w:lastColumn="0" w:oddVBand="0" w:evenVBand="0" w:oddHBand="0" w:evenHBand="0" w:firstRowFirstColumn="0" w:firstRowLastColumn="0" w:lastRowFirstColumn="0" w:lastRowLastColumn="0"/>
            </w:pPr>
            <w:r>
              <w:t>Nguyễn Trung Hậu</w:t>
            </w:r>
          </w:p>
        </w:tc>
        <w:tc>
          <w:tcPr>
            <w:tcW w:w="1634" w:type="dxa"/>
          </w:tcPr>
          <w:p w14:paraId="35C87236" w14:textId="6FC96306" w:rsidR="00A20DB0" w:rsidRPr="009A4C41" w:rsidRDefault="00A561E0" w:rsidP="00FD696B">
            <w:pPr>
              <w:cnfStyle w:val="000000000000" w:firstRow="0" w:lastRow="0" w:firstColumn="0" w:lastColumn="0" w:oddVBand="0" w:evenVBand="0" w:oddHBand="0" w:evenHBand="0" w:firstRowFirstColumn="0" w:firstRowLastColumn="0" w:lastRowFirstColumn="0" w:lastRowLastColumn="0"/>
            </w:pPr>
            <w:r>
              <w:t>Lê Trung Đông</w:t>
            </w:r>
          </w:p>
        </w:tc>
      </w:tr>
      <w:tr w:rsidR="00A20DB0" w:rsidRPr="009A4C41" w14:paraId="1919329B"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4F25CA8B" w14:textId="0A74454A" w:rsidR="00A20DB0" w:rsidRPr="009A4C41" w:rsidRDefault="00A20DB0" w:rsidP="00FD696B"/>
        </w:tc>
        <w:tc>
          <w:tcPr>
            <w:tcW w:w="2836" w:type="dxa"/>
          </w:tcPr>
          <w:p w14:paraId="77D804F1"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35429893" w14:textId="414A3CA1"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56E3FF2A"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03C0DE34"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24A34CDE"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76B7233F" w14:textId="77777777" w:rsidR="00A20DB0" w:rsidRPr="009A4C41" w:rsidRDefault="00A20DB0" w:rsidP="00FD696B"/>
        </w:tc>
        <w:tc>
          <w:tcPr>
            <w:tcW w:w="2836" w:type="dxa"/>
          </w:tcPr>
          <w:p w14:paraId="6AD017E7"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4C31E809"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319F897F"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506A9A03"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299F4139"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27C8AA14" w14:textId="77777777" w:rsidR="00A20DB0" w:rsidRPr="009A4C41" w:rsidRDefault="00A20DB0" w:rsidP="00FD696B"/>
        </w:tc>
        <w:tc>
          <w:tcPr>
            <w:tcW w:w="2836" w:type="dxa"/>
          </w:tcPr>
          <w:p w14:paraId="58319B67"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0223ABF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2D88EBA3"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78C49BF0"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4BBAE32B"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5D95E512" w14:textId="77777777" w:rsidR="00A20DB0" w:rsidRPr="009A4C41" w:rsidRDefault="00A20DB0" w:rsidP="00FD696B"/>
        </w:tc>
        <w:tc>
          <w:tcPr>
            <w:tcW w:w="2836" w:type="dxa"/>
          </w:tcPr>
          <w:p w14:paraId="5A81DAAC"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42AEF15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4C6D964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232B35C7"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4AA1FC06"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5BA9B439" w14:textId="77777777" w:rsidR="00A20DB0" w:rsidRPr="009A4C41" w:rsidRDefault="00A20DB0" w:rsidP="00FD696B"/>
        </w:tc>
        <w:tc>
          <w:tcPr>
            <w:tcW w:w="2836" w:type="dxa"/>
          </w:tcPr>
          <w:p w14:paraId="1873D31D"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2E76C24C"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1D08B162"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7189B2EC"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09E57621" w14:textId="77777777" w:rsidTr="005B6245">
        <w:trPr>
          <w:trHeight w:val="565"/>
        </w:trPr>
        <w:tc>
          <w:tcPr>
            <w:cnfStyle w:val="001000000000" w:firstRow="0" w:lastRow="0" w:firstColumn="1" w:lastColumn="0" w:oddVBand="0" w:evenVBand="0" w:oddHBand="0" w:evenHBand="0" w:firstRowFirstColumn="0" w:firstRowLastColumn="0" w:lastRowFirstColumn="0" w:lastRowLastColumn="0"/>
            <w:tcW w:w="1503" w:type="dxa"/>
          </w:tcPr>
          <w:p w14:paraId="434E486C" w14:textId="77777777" w:rsidR="00A20DB0" w:rsidRPr="009A4C41" w:rsidRDefault="00A20DB0" w:rsidP="00FD696B"/>
        </w:tc>
        <w:tc>
          <w:tcPr>
            <w:tcW w:w="2836" w:type="dxa"/>
          </w:tcPr>
          <w:p w14:paraId="2D3D33B3"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1FF5130D"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17E895F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50CE0011"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149E9FD9" w14:textId="77777777" w:rsidTr="005B6245">
        <w:trPr>
          <w:trHeight w:val="409"/>
        </w:trPr>
        <w:tc>
          <w:tcPr>
            <w:cnfStyle w:val="001000000000" w:firstRow="0" w:lastRow="0" w:firstColumn="1" w:lastColumn="0" w:oddVBand="0" w:evenVBand="0" w:oddHBand="0" w:evenHBand="0" w:firstRowFirstColumn="0" w:firstRowLastColumn="0" w:lastRowFirstColumn="0" w:lastRowLastColumn="0"/>
            <w:tcW w:w="1503" w:type="dxa"/>
          </w:tcPr>
          <w:p w14:paraId="42F17D52" w14:textId="77777777" w:rsidR="00A20DB0" w:rsidRPr="009A4C41" w:rsidRDefault="00A20DB0" w:rsidP="00FD696B"/>
        </w:tc>
        <w:tc>
          <w:tcPr>
            <w:tcW w:w="2836" w:type="dxa"/>
          </w:tcPr>
          <w:p w14:paraId="45618882"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49BEB546"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343D144C"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2640879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r w:rsidR="00A20DB0" w:rsidRPr="009A4C41" w14:paraId="14B2AC89" w14:textId="77777777" w:rsidTr="005B6245">
        <w:trPr>
          <w:trHeight w:val="406"/>
        </w:trPr>
        <w:tc>
          <w:tcPr>
            <w:cnfStyle w:val="001000000000" w:firstRow="0" w:lastRow="0" w:firstColumn="1" w:lastColumn="0" w:oddVBand="0" w:evenVBand="0" w:oddHBand="0" w:evenHBand="0" w:firstRowFirstColumn="0" w:firstRowLastColumn="0" w:lastRowFirstColumn="0" w:lastRowLastColumn="0"/>
            <w:tcW w:w="1503" w:type="dxa"/>
          </w:tcPr>
          <w:p w14:paraId="24670234" w14:textId="77777777" w:rsidR="00A20DB0" w:rsidRPr="009A4C41" w:rsidRDefault="00A20DB0" w:rsidP="00FD696B"/>
        </w:tc>
        <w:tc>
          <w:tcPr>
            <w:tcW w:w="2836" w:type="dxa"/>
          </w:tcPr>
          <w:p w14:paraId="1ECC4B7A"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905" w:type="dxa"/>
          </w:tcPr>
          <w:p w14:paraId="1E783ED8"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900" w:type="dxa"/>
          </w:tcPr>
          <w:p w14:paraId="060FAECD"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c>
          <w:tcPr>
            <w:tcW w:w="1634" w:type="dxa"/>
          </w:tcPr>
          <w:p w14:paraId="22B1A925" w14:textId="77777777" w:rsidR="00A20DB0" w:rsidRPr="009A4C41" w:rsidRDefault="00A20DB0" w:rsidP="00FD696B">
            <w:pPr>
              <w:cnfStyle w:val="000000000000" w:firstRow="0" w:lastRow="0" w:firstColumn="0" w:lastColumn="0" w:oddVBand="0" w:evenVBand="0" w:oddHBand="0" w:evenHBand="0" w:firstRowFirstColumn="0" w:firstRowLastColumn="0" w:lastRowFirstColumn="0" w:lastRowLastColumn="0"/>
            </w:pPr>
          </w:p>
        </w:tc>
      </w:tr>
    </w:tbl>
    <w:p w14:paraId="2591D12C" w14:textId="77777777" w:rsidR="00A20DB0" w:rsidRDefault="00A20DB0" w:rsidP="00A20DB0">
      <w:pPr>
        <w:pStyle w:val="TOC3"/>
        <w:sectPr w:rsidR="00A20DB0"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61250CF" w14:textId="77777777" w:rsidR="00A20DB0" w:rsidRDefault="00A20DB0" w:rsidP="00A20DB0">
      <w:pPr>
        <w:pStyle w:val="Heading1"/>
      </w:pPr>
      <w:bookmarkStart w:id="0" w:name="_Toc527975125"/>
      <w:r>
        <w:lastRenderedPageBreak/>
        <w:t>Giới thiệu dự án</w:t>
      </w:r>
      <w:bookmarkEnd w:id="0"/>
    </w:p>
    <w:p w14:paraId="67B30E82" w14:textId="77777777" w:rsidR="00A20DB0" w:rsidRPr="00290C9F" w:rsidRDefault="00A20DB0" w:rsidP="00A20DB0">
      <w:pPr>
        <w:ind w:left="432"/>
        <w:rPr>
          <w:sz w:val="24"/>
          <w:szCs w:val="24"/>
        </w:rPr>
      </w:pPr>
      <w:r w:rsidRPr="00290C9F">
        <w:rPr>
          <w:sz w:val="24"/>
          <w:szCs w:val="24"/>
        </w:rPr>
        <w:t xml:space="preserve">Quản lý cộng tác viên bán thời gian : </w:t>
      </w:r>
    </w:p>
    <w:p w14:paraId="5B406DFD" w14:textId="77777777" w:rsidR="00A20DB0" w:rsidRPr="00290C9F" w:rsidRDefault="00A20DB0" w:rsidP="00A20DB0">
      <w:pPr>
        <w:ind w:left="432"/>
        <w:rPr>
          <w:sz w:val="24"/>
          <w:szCs w:val="24"/>
        </w:rPr>
      </w:pPr>
      <w:r w:rsidRPr="00290C9F">
        <w:rPr>
          <w:sz w:val="24"/>
          <w:szCs w:val="24"/>
        </w:rPr>
        <w:tab/>
        <w:t xml:space="preserve">Website quản lý cộng tác viên bán thời gian tại trung tâm chiếu phim quốc gia (NCC- National cinema center) là một trang web được xây dựng để có thể quản lý thời gian làm việc, lịch làm việc, cũng như quản lý quá trình làm việc của toàn bộ nhân viên. Trong quá trình làm việc , các số liệu về thời gian làm them về giờ giấc cũng như số lần chấm vân tay cũng sẽ được quản lý  </w:t>
      </w:r>
    </w:p>
    <w:p w14:paraId="51C857CE" w14:textId="77777777" w:rsidR="00A20DB0" w:rsidRDefault="00A20DB0" w:rsidP="00A20DB0">
      <w:pPr>
        <w:pStyle w:val="Heading1"/>
      </w:pPr>
      <w:bookmarkStart w:id="1" w:name="_Toc527975126"/>
      <w:r>
        <w:t>Các nhân sự tham gia dự án</w:t>
      </w:r>
      <w:bookmarkEnd w:id="1"/>
    </w:p>
    <w:p w14:paraId="0DDD4BF6" w14:textId="77777777" w:rsidR="00A20DB0" w:rsidRDefault="00A20DB0" w:rsidP="00A20DB0">
      <w:pPr>
        <w:pStyle w:val="Heading2"/>
      </w:pPr>
      <w:bookmarkStart w:id="2" w:name="_Toc527975127"/>
      <w:r>
        <w:t>Thông tin liên hệ phía khách hàng</w:t>
      </w:r>
      <w:bookmarkEnd w:id="2"/>
    </w:p>
    <w:p w14:paraId="7DB7D2D6" w14:textId="77777777" w:rsidR="00A20DB0" w:rsidRPr="00290C9F" w:rsidRDefault="00A20DB0" w:rsidP="00290C9F">
      <w:pPr>
        <w:pStyle w:val="ListParagraph"/>
        <w:numPr>
          <w:ilvl w:val="0"/>
          <w:numId w:val="44"/>
        </w:numPr>
        <w:rPr>
          <w:sz w:val="24"/>
          <w:szCs w:val="24"/>
        </w:rPr>
      </w:pPr>
      <w:r w:rsidRPr="00290C9F">
        <w:rPr>
          <w:sz w:val="24"/>
          <w:szCs w:val="24"/>
        </w:rPr>
        <w:t>Anh Tống Công Dương: Giám đốc Trung tâm chiếu phim Quốc gia</w:t>
      </w:r>
    </w:p>
    <w:p w14:paraId="10205DF9" w14:textId="77777777" w:rsidR="00A20DB0" w:rsidRPr="00290C9F" w:rsidRDefault="00A20DB0" w:rsidP="00290C9F">
      <w:pPr>
        <w:pStyle w:val="ListParagraph"/>
        <w:numPr>
          <w:ilvl w:val="0"/>
          <w:numId w:val="44"/>
        </w:numPr>
        <w:rPr>
          <w:sz w:val="24"/>
          <w:szCs w:val="24"/>
        </w:rPr>
      </w:pPr>
      <w:r w:rsidRPr="00290C9F">
        <w:rPr>
          <w:sz w:val="24"/>
          <w:szCs w:val="24"/>
        </w:rPr>
        <w:t>Anh Cao Hải Huân: Trưởng Phòng chiếu phim Trung tâm chiếu phim Quốc gia</w:t>
      </w:r>
    </w:p>
    <w:p w14:paraId="44C1C13E" w14:textId="77777777" w:rsidR="00A20DB0" w:rsidRPr="00290C9F" w:rsidRDefault="00A20DB0" w:rsidP="00290C9F">
      <w:pPr>
        <w:pStyle w:val="ListParagraph"/>
        <w:numPr>
          <w:ilvl w:val="0"/>
          <w:numId w:val="44"/>
        </w:numPr>
        <w:rPr>
          <w:sz w:val="24"/>
          <w:szCs w:val="24"/>
        </w:rPr>
      </w:pPr>
      <w:r w:rsidRPr="00290C9F">
        <w:rPr>
          <w:sz w:val="24"/>
          <w:szCs w:val="24"/>
        </w:rPr>
        <w:t>Chị Mạc Thu Thủy : Trưởng phòng nhân sự Trung tâm chiếu phim Quốc Gia</w:t>
      </w:r>
      <w:r w:rsidRPr="00290C9F">
        <w:rPr>
          <w:sz w:val="24"/>
          <w:szCs w:val="24"/>
        </w:rPr>
        <w:tab/>
      </w:r>
    </w:p>
    <w:p w14:paraId="581F52AB" w14:textId="77777777" w:rsidR="00A20DB0" w:rsidRPr="00290C9F" w:rsidRDefault="00A20DB0" w:rsidP="00290C9F">
      <w:pPr>
        <w:pStyle w:val="ListParagraph"/>
        <w:numPr>
          <w:ilvl w:val="0"/>
          <w:numId w:val="44"/>
        </w:numPr>
        <w:rPr>
          <w:sz w:val="24"/>
          <w:szCs w:val="24"/>
        </w:rPr>
      </w:pPr>
      <w:r w:rsidRPr="00290C9F">
        <w:rPr>
          <w:sz w:val="24"/>
          <w:szCs w:val="24"/>
        </w:rPr>
        <w:t>Chị Nguyễn Hiền Phương: Trưởng phòng tài vụ Trung tâm chiếu phim Quốc gia</w:t>
      </w:r>
    </w:p>
    <w:p w14:paraId="44B36095" w14:textId="77777777" w:rsidR="00A20DB0" w:rsidRDefault="00A20DB0" w:rsidP="00A20DB0">
      <w:pPr>
        <w:pStyle w:val="Heading2"/>
      </w:pPr>
      <w:bookmarkStart w:id="3" w:name="_Toc527975128"/>
      <w:r>
        <w:t>Thông tin liên hệ phía công ty</w:t>
      </w:r>
      <w:bookmarkEnd w:id="3"/>
    </w:p>
    <w:p w14:paraId="308D14A3" w14:textId="77777777" w:rsidR="00A20DB0" w:rsidRPr="00290C9F" w:rsidRDefault="00A20DB0" w:rsidP="00A20DB0">
      <w:pPr>
        <w:ind w:left="360"/>
        <w:rPr>
          <w:sz w:val="24"/>
          <w:szCs w:val="24"/>
        </w:rPr>
      </w:pPr>
      <w:r w:rsidRPr="00290C9F">
        <w:rPr>
          <w:sz w:val="24"/>
          <w:szCs w:val="24"/>
        </w:rPr>
        <w:t>TỔNG GIÁM ĐỐC : NGUYỄN ĐỨC TIẾN</w:t>
      </w:r>
    </w:p>
    <w:p w14:paraId="2F5D8942" w14:textId="77777777" w:rsidR="00A20DB0" w:rsidRPr="00290C9F" w:rsidRDefault="00A20DB0" w:rsidP="00A20DB0">
      <w:pPr>
        <w:pStyle w:val="ListParagraph"/>
        <w:numPr>
          <w:ilvl w:val="0"/>
          <w:numId w:val="33"/>
        </w:numPr>
        <w:rPr>
          <w:sz w:val="24"/>
          <w:szCs w:val="24"/>
        </w:rPr>
      </w:pPr>
      <w:r w:rsidRPr="00290C9F">
        <w:rPr>
          <w:sz w:val="24"/>
          <w:szCs w:val="24"/>
        </w:rPr>
        <w:t xml:space="preserve">Lập trình viên: </w:t>
      </w:r>
    </w:p>
    <w:p w14:paraId="32676CDD" w14:textId="77777777" w:rsidR="00A20DB0" w:rsidRPr="00290C9F" w:rsidRDefault="00A20DB0" w:rsidP="00A20DB0">
      <w:pPr>
        <w:pStyle w:val="ListParagraph"/>
        <w:numPr>
          <w:ilvl w:val="1"/>
          <w:numId w:val="33"/>
        </w:numPr>
        <w:rPr>
          <w:sz w:val="24"/>
          <w:szCs w:val="24"/>
        </w:rPr>
      </w:pPr>
      <w:r w:rsidRPr="00290C9F">
        <w:rPr>
          <w:sz w:val="24"/>
          <w:szCs w:val="24"/>
        </w:rPr>
        <w:t xml:space="preserve">Nguyễn Trung Hậu </w:t>
      </w:r>
    </w:p>
    <w:p w14:paraId="44C8237D" w14:textId="77777777" w:rsidR="00A20DB0" w:rsidRPr="00290C9F" w:rsidRDefault="00A20DB0" w:rsidP="00A20DB0">
      <w:pPr>
        <w:pStyle w:val="ListParagraph"/>
        <w:numPr>
          <w:ilvl w:val="1"/>
          <w:numId w:val="33"/>
        </w:numPr>
        <w:rPr>
          <w:sz w:val="24"/>
          <w:szCs w:val="24"/>
        </w:rPr>
      </w:pPr>
      <w:r w:rsidRPr="00290C9F">
        <w:rPr>
          <w:sz w:val="24"/>
          <w:szCs w:val="24"/>
        </w:rPr>
        <w:t xml:space="preserve">Đinh Đắc Cường </w:t>
      </w:r>
    </w:p>
    <w:p w14:paraId="4D065E02" w14:textId="77777777" w:rsidR="00A20DB0" w:rsidRPr="00290C9F" w:rsidRDefault="00A20DB0" w:rsidP="00A20DB0">
      <w:pPr>
        <w:pStyle w:val="ListParagraph"/>
        <w:numPr>
          <w:ilvl w:val="1"/>
          <w:numId w:val="33"/>
        </w:numPr>
        <w:rPr>
          <w:sz w:val="24"/>
          <w:szCs w:val="24"/>
        </w:rPr>
      </w:pPr>
      <w:r w:rsidRPr="00290C9F">
        <w:rPr>
          <w:sz w:val="24"/>
          <w:szCs w:val="24"/>
        </w:rPr>
        <w:t>Bùi Văn Trọng</w:t>
      </w:r>
    </w:p>
    <w:p w14:paraId="08514646" w14:textId="77777777" w:rsidR="00A20DB0" w:rsidRPr="00290C9F" w:rsidRDefault="00A20DB0" w:rsidP="00A20DB0">
      <w:pPr>
        <w:pStyle w:val="ListParagraph"/>
        <w:numPr>
          <w:ilvl w:val="1"/>
          <w:numId w:val="33"/>
        </w:numPr>
        <w:rPr>
          <w:sz w:val="24"/>
          <w:szCs w:val="24"/>
        </w:rPr>
      </w:pPr>
      <w:r w:rsidRPr="00290C9F">
        <w:rPr>
          <w:sz w:val="24"/>
          <w:szCs w:val="24"/>
        </w:rPr>
        <w:t>Lê Trung Đông</w:t>
      </w:r>
    </w:p>
    <w:p w14:paraId="3101B336" w14:textId="77777777" w:rsidR="00A20DB0" w:rsidRPr="00290C9F" w:rsidRDefault="00A20DB0" w:rsidP="00A20DB0">
      <w:pPr>
        <w:rPr>
          <w:sz w:val="24"/>
          <w:szCs w:val="24"/>
        </w:rPr>
      </w:pPr>
      <w:r w:rsidRPr="00290C9F">
        <w:rPr>
          <w:sz w:val="24"/>
          <w:szCs w:val="24"/>
        </w:rPr>
        <w:t>Phiên dịch: Không có</w:t>
      </w:r>
    </w:p>
    <w:p w14:paraId="2944F8E8" w14:textId="77777777" w:rsidR="00A20DB0" w:rsidRDefault="00A20DB0" w:rsidP="00A20DB0">
      <w:pPr>
        <w:pStyle w:val="Heading2"/>
      </w:pPr>
      <w:bookmarkStart w:id="4" w:name="_Toc527975129"/>
      <w:r>
        <w:t xml:space="preserve">Phân chia vai trò của thành viên dự án và khách </w:t>
      </w:r>
      <w:bookmarkEnd w:id="4"/>
      <w:r>
        <w:t>hàng</w:t>
      </w:r>
    </w:p>
    <w:p w14:paraId="560DB166" w14:textId="77777777" w:rsidR="00A20DB0" w:rsidRPr="004E5E9B" w:rsidRDefault="00A20DB0" w:rsidP="00A20DB0">
      <w:pPr>
        <w:pStyle w:val="Heading3"/>
      </w:pPr>
      <w:r>
        <w:t>Khách hàng</w:t>
      </w:r>
    </w:p>
    <w:p w14:paraId="665B7D14" w14:textId="77777777" w:rsidR="00A20DB0" w:rsidRPr="00290C9F" w:rsidRDefault="00A20DB0" w:rsidP="00A20DB0">
      <w:pPr>
        <w:rPr>
          <w:sz w:val="24"/>
          <w:szCs w:val="24"/>
        </w:rPr>
      </w:pPr>
      <w:r w:rsidRPr="00290C9F">
        <w:rPr>
          <w:sz w:val="24"/>
          <w:szCs w:val="24"/>
        </w:rPr>
        <w:t>Giám đốc : Tống Công Dương – Quyết định, ký kết, phê duyệt dự án</w:t>
      </w:r>
    </w:p>
    <w:p w14:paraId="5EDA5F1A" w14:textId="77777777" w:rsidR="00A20DB0" w:rsidRPr="00290C9F" w:rsidRDefault="00A20DB0" w:rsidP="00A20DB0">
      <w:pPr>
        <w:rPr>
          <w:sz w:val="24"/>
          <w:szCs w:val="24"/>
        </w:rPr>
      </w:pPr>
      <w:r w:rsidRPr="00290C9F">
        <w:rPr>
          <w:sz w:val="24"/>
          <w:szCs w:val="24"/>
        </w:rPr>
        <w:t xml:space="preserve">Trưởng phòng chiếu phim, Trưởng phòng nhân sự, Trưởng phòng tài vụ : Phối hợp với bên công ty để đưa ra các yêu cầu về chức năng cần có của hệ thống web, thanh toán , cung cấp thông tin cần thiết cho công ty </w:t>
      </w:r>
    </w:p>
    <w:p w14:paraId="7A7F456E" w14:textId="77777777" w:rsidR="00A20DB0" w:rsidRDefault="00A20DB0" w:rsidP="00A20DB0">
      <w:pPr>
        <w:pStyle w:val="Heading3"/>
      </w:pPr>
      <w:r>
        <w:t>Công ty</w:t>
      </w:r>
    </w:p>
    <w:p w14:paraId="7F9776C2" w14:textId="77777777" w:rsidR="00A20DB0" w:rsidRPr="00290C9F" w:rsidRDefault="00A20DB0" w:rsidP="00A20DB0">
      <w:pPr>
        <w:rPr>
          <w:sz w:val="24"/>
          <w:szCs w:val="24"/>
        </w:rPr>
      </w:pPr>
      <w:r w:rsidRPr="00290C9F">
        <w:rPr>
          <w:sz w:val="24"/>
          <w:szCs w:val="24"/>
        </w:rPr>
        <w:t>Tổng giám đốc : Nguyễn Đức Tiến - Ký kết, nhận dự án , bàn giao cho cấp dưới</w:t>
      </w:r>
    </w:p>
    <w:p w14:paraId="70B3DC98" w14:textId="77777777" w:rsidR="00A20DB0" w:rsidRPr="00290C9F" w:rsidRDefault="00A20DB0" w:rsidP="00A20DB0">
      <w:pPr>
        <w:rPr>
          <w:sz w:val="24"/>
          <w:szCs w:val="24"/>
        </w:rPr>
      </w:pPr>
      <w:r w:rsidRPr="00290C9F">
        <w:rPr>
          <w:sz w:val="24"/>
          <w:szCs w:val="24"/>
        </w:rPr>
        <w:t xml:space="preserve">Lập trình viên : </w:t>
      </w:r>
    </w:p>
    <w:p w14:paraId="3F22B79E" w14:textId="77777777" w:rsidR="00A20DB0" w:rsidRPr="00290C9F" w:rsidRDefault="00A20DB0" w:rsidP="00A20DB0">
      <w:pPr>
        <w:pStyle w:val="ListParagraph"/>
        <w:numPr>
          <w:ilvl w:val="0"/>
          <w:numId w:val="34"/>
        </w:numPr>
        <w:rPr>
          <w:sz w:val="24"/>
          <w:szCs w:val="24"/>
        </w:rPr>
      </w:pPr>
      <w:r w:rsidRPr="00290C9F">
        <w:rPr>
          <w:sz w:val="24"/>
          <w:szCs w:val="24"/>
        </w:rPr>
        <w:t>Nguyễn Trung Hậu : Liên hệ , khảo sát toàn bộ bên phía khách hàng</w:t>
      </w:r>
    </w:p>
    <w:p w14:paraId="31EB00BD" w14:textId="77777777" w:rsidR="00A20DB0" w:rsidRPr="00290C9F" w:rsidRDefault="00A20DB0" w:rsidP="00A20DB0">
      <w:pPr>
        <w:pStyle w:val="ListParagraph"/>
        <w:numPr>
          <w:ilvl w:val="0"/>
          <w:numId w:val="34"/>
        </w:numPr>
        <w:rPr>
          <w:sz w:val="24"/>
          <w:szCs w:val="24"/>
        </w:rPr>
      </w:pPr>
      <w:r w:rsidRPr="00290C9F">
        <w:rPr>
          <w:sz w:val="24"/>
          <w:szCs w:val="24"/>
        </w:rPr>
        <w:lastRenderedPageBreak/>
        <w:t xml:space="preserve">Đinh Đắc Cường: </w:t>
      </w:r>
    </w:p>
    <w:p w14:paraId="1F88326C" w14:textId="77777777" w:rsidR="00A20DB0" w:rsidRPr="00290C9F" w:rsidRDefault="00A20DB0" w:rsidP="00A20DB0">
      <w:pPr>
        <w:pStyle w:val="ListParagraph"/>
        <w:numPr>
          <w:ilvl w:val="0"/>
          <w:numId w:val="34"/>
        </w:numPr>
        <w:rPr>
          <w:sz w:val="24"/>
          <w:szCs w:val="24"/>
        </w:rPr>
      </w:pPr>
      <w:r w:rsidRPr="00290C9F">
        <w:rPr>
          <w:sz w:val="24"/>
          <w:szCs w:val="24"/>
        </w:rPr>
        <w:t>Bùi Văn Trọng</w:t>
      </w:r>
    </w:p>
    <w:p w14:paraId="470311F4" w14:textId="77777777" w:rsidR="00A20DB0" w:rsidRPr="004E5E9B" w:rsidRDefault="00A20DB0" w:rsidP="00A20DB0">
      <w:pPr>
        <w:pStyle w:val="ListParagraph"/>
        <w:numPr>
          <w:ilvl w:val="0"/>
          <w:numId w:val="34"/>
        </w:numPr>
      </w:pPr>
      <w:r>
        <w:t>Lê Trung Đông</w:t>
      </w:r>
    </w:p>
    <w:p w14:paraId="5BD4AABC" w14:textId="77777777" w:rsidR="00A20DB0" w:rsidRPr="00A17A47" w:rsidRDefault="00A20DB0" w:rsidP="00A20DB0"/>
    <w:p w14:paraId="08A6DA1F" w14:textId="77777777" w:rsidR="00A20DB0" w:rsidRPr="005325D6" w:rsidRDefault="00A20DB0" w:rsidP="00A20DB0"/>
    <w:p w14:paraId="040A995A" w14:textId="77777777" w:rsidR="00A20DB0" w:rsidRDefault="00A20DB0" w:rsidP="00A20DB0">
      <w:pPr>
        <w:pStyle w:val="Heading1"/>
      </w:pPr>
      <w:bookmarkStart w:id="5" w:name="_Toc527975130"/>
      <w:r>
        <w:t>Khảo sát dự án</w:t>
      </w:r>
      <w:bookmarkEnd w:id="5"/>
    </w:p>
    <w:p w14:paraId="25A9CD1E" w14:textId="77777777" w:rsidR="00A20DB0" w:rsidRDefault="00A20DB0" w:rsidP="00A20DB0">
      <w:pPr>
        <w:pStyle w:val="Heading2"/>
      </w:pPr>
      <w:bookmarkStart w:id="6" w:name="_Toc527975131"/>
      <w:r>
        <w:t>Yêu cầu khách hàng</w:t>
      </w:r>
      <w:bookmarkEnd w:id="6"/>
    </w:p>
    <w:p w14:paraId="7E2EACF2" w14:textId="77777777" w:rsidR="00A20DB0" w:rsidRPr="00290C9F" w:rsidRDefault="00A20DB0" w:rsidP="00A20DB0">
      <w:pPr>
        <w:pStyle w:val="ListParagraph"/>
        <w:numPr>
          <w:ilvl w:val="0"/>
          <w:numId w:val="36"/>
        </w:numPr>
        <w:rPr>
          <w:sz w:val="24"/>
          <w:szCs w:val="24"/>
        </w:rPr>
      </w:pPr>
      <w:r w:rsidRPr="00290C9F">
        <w:rPr>
          <w:sz w:val="24"/>
          <w:szCs w:val="24"/>
        </w:rPr>
        <w:t>Giao diện website dễ nhìn, gọn gang, truy cập nhanh nhất có thể</w:t>
      </w:r>
    </w:p>
    <w:p w14:paraId="5FADB0D4" w14:textId="77777777" w:rsidR="00A20DB0" w:rsidRPr="00290C9F" w:rsidRDefault="00A20DB0" w:rsidP="00A20DB0">
      <w:pPr>
        <w:pStyle w:val="ListParagraph"/>
        <w:numPr>
          <w:ilvl w:val="0"/>
          <w:numId w:val="36"/>
        </w:numPr>
        <w:rPr>
          <w:sz w:val="24"/>
          <w:szCs w:val="24"/>
        </w:rPr>
      </w:pPr>
      <w:r w:rsidRPr="00290C9F">
        <w:rPr>
          <w:sz w:val="24"/>
          <w:szCs w:val="24"/>
        </w:rPr>
        <w:t xml:space="preserve">Mỗi cộng tác viên có một tài khoản truy cập riêng </w:t>
      </w:r>
    </w:p>
    <w:p w14:paraId="2565AB08" w14:textId="77777777" w:rsidR="00A20DB0" w:rsidRPr="00290C9F" w:rsidRDefault="00A20DB0" w:rsidP="00A20DB0">
      <w:pPr>
        <w:pStyle w:val="ListParagraph"/>
        <w:numPr>
          <w:ilvl w:val="0"/>
          <w:numId w:val="36"/>
        </w:numPr>
        <w:rPr>
          <w:sz w:val="24"/>
          <w:szCs w:val="24"/>
        </w:rPr>
      </w:pPr>
      <w:r w:rsidRPr="00290C9F">
        <w:rPr>
          <w:sz w:val="24"/>
          <w:szCs w:val="24"/>
        </w:rPr>
        <w:t>Số lượng admin có thể thay đổi được. Điều này tùy thuộc vào sự phân công admin của ban giám đốc</w:t>
      </w:r>
    </w:p>
    <w:p w14:paraId="485F089B" w14:textId="77777777" w:rsidR="00A20DB0" w:rsidRPr="00290C9F" w:rsidRDefault="00A20DB0" w:rsidP="00A20DB0">
      <w:pPr>
        <w:pStyle w:val="ListParagraph"/>
        <w:numPr>
          <w:ilvl w:val="0"/>
          <w:numId w:val="36"/>
        </w:numPr>
        <w:rPr>
          <w:sz w:val="24"/>
          <w:szCs w:val="24"/>
        </w:rPr>
      </w:pPr>
      <w:r w:rsidRPr="00290C9F">
        <w:rPr>
          <w:sz w:val="24"/>
          <w:szCs w:val="24"/>
        </w:rPr>
        <w:t>Hệ thống dữ liệu sẽ tự động backup</w:t>
      </w:r>
    </w:p>
    <w:p w14:paraId="00D9ECB7" w14:textId="77777777" w:rsidR="00A20DB0" w:rsidRPr="00290C9F" w:rsidRDefault="00A20DB0" w:rsidP="00A20DB0">
      <w:pPr>
        <w:pStyle w:val="ListParagraph"/>
        <w:numPr>
          <w:ilvl w:val="0"/>
          <w:numId w:val="36"/>
        </w:numPr>
        <w:rPr>
          <w:sz w:val="24"/>
          <w:szCs w:val="24"/>
        </w:rPr>
      </w:pPr>
      <w:r w:rsidRPr="00290C9F">
        <w:rPr>
          <w:sz w:val="24"/>
          <w:szCs w:val="24"/>
        </w:rPr>
        <w:t>Dữ liệu có thể được thay đổi thường xuyên</w:t>
      </w:r>
    </w:p>
    <w:p w14:paraId="435AEA1E" w14:textId="77777777" w:rsidR="00A20DB0" w:rsidRDefault="00A20DB0" w:rsidP="00A20DB0">
      <w:pPr>
        <w:pStyle w:val="Heading2"/>
      </w:pPr>
      <w:bookmarkStart w:id="7" w:name="_Toc527975132"/>
      <w:r>
        <w:t>Mô hình hoạt động hiện thời – nghiệp vụ</w:t>
      </w:r>
      <w:bookmarkEnd w:id="7"/>
    </w:p>
    <w:p w14:paraId="11D45F3D" w14:textId="77777777" w:rsidR="00A20DB0" w:rsidRDefault="00A20DB0" w:rsidP="00A20DB0">
      <w:r>
        <w:rPr>
          <w:noProof/>
          <w:lang w:eastAsia="en-US" w:bidi="ar-SA"/>
        </w:rPr>
        <mc:AlternateContent>
          <mc:Choice Requires="wps">
            <w:drawing>
              <wp:anchor distT="0" distB="0" distL="114300" distR="114300" simplePos="0" relativeHeight="251661312" behindDoc="0" locked="0" layoutInCell="1" allowOverlap="1" wp14:anchorId="1E7B2AF9" wp14:editId="762C5777">
                <wp:simplePos x="0" y="0"/>
                <wp:positionH relativeFrom="margin">
                  <wp:posOffset>2627867</wp:posOffset>
                </wp:positionH>
                <wp:positionV relativeFrom="paragraph">
                  <wp:posOffset>27940</wp:posOffset>
                </wp:positionV>
                <wp:extent cx="1385248" cy="266132"/>
                <wp:effectExtent l="0" t="0" r="24765" b="19685"/>
                <wp:wrapNone/>
                <wp:docPr id="5" name="Rectangle 5"/>
                <wp:cNvGraphicFramePr/>
                <a:graphic xmlns:a="http://schemas.openxmlformats.org/drawingml/2006/main">
                  <a:graphicData uri="http://schemas.microsoft.com/office/word/2010/wordprocessingShape">
                    <wps:wsp>
                      <wps:cNvSpPr/>
                      <wps:spPr>
                        <a:xfrm>
                          <a:off x="0" y="0"/>
                          <a:ext cx="1385248" cy="2661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5DB47" w14:textId="77777777" w:rsidR="00A20DB0" w:rsidRPr="009B5DAF" w:rsidRDefault="00A20DB0" w:rsidP="00A20DB0">
                            <w:pPr>
                              <w:jc w:val="center"/>
                              <w:rPr>
                                <w:sz w:val="18"/>
                                <w:szCs w:val="18"/>
                              </w:rPr>
                            </w:pPr>
                            <w:r w:rsidRPr="009B5DAF">
                              <w:rPr>
                                <w:sz w:val="18"/>
                                <w:szCs w:val="18"/>
                              </w:rPr>
                              <w:t>Giám Đốc</w:t>
                            </w:r>
                            <w:r>
                              <w:rPr>
                                <w:sz w:val="18"/>
                                <w:szCs w:val="18"/>
                              </w:rPr>
                              <w:t xml:space="preserve">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B2AF9" id="Rectangle 5" o:spid="_x0000_s1027" style="position:absolute;left:0;text-align:left;margin-left:206.9pt;margin-top:2.2pt;width:109.05pt;height:2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" fillcolor="white [3201]" strokecolor="#f79646 [3209]" strokeweight="2pt">
                <v:textbox>
                  <w:txbxContent>
                    <w:p w14:paraId="4FD5DB47" w14:textId="77777777" w:rsidR="00A20DB0" w:rsidRPr="009B5DAF" w:rsidRDefault="00A20DB0" w:rsidP="00A20DB0">
                      <w:pPr>
                        <w:jc w:val="center"/>
                        <w:rPr>
                          <w:sz w:val="18"/>
                          <w:szCs w:val="18"/>
                        </w:rPr>
                      </w:pPr>
                      <w:r w:rsidRPr="009B5DAF">
                        <w:rPr>
                          <w:sz w:val="18"/>
                          <w:szCs w:val="18"/>
                        </w:rPr>
                        <w:t>Giám Đốc</w:t>
                      </w:r>
                      <w:r>
                        <w:rPr>
                          <w:sz w:val="18"/>
                          <w:szCs w:val="18"/>
                        </w:rPr>
                        <w:t xml:space="preserve"> trung tâm</w:t>
                      </w:r>
                    </w:p>
                  </w:txbxContent>
                </v:textbox>
                <w10:wrap anchorx="margin"/>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1E24553C" wp14:editId="72E6B2F0">
                <wp:simplePos x="0" y="0"/>
                <wp:positionH relativeFrom="column">
                  <wp:posOffset>1616795</wp:posOffset>
                </wp:positionH>
                <wp:positionV relativeFrom="paragraph">
                  <wp:posOffset>46990</wp:posOffset>
                </wp:positionV>
                <wp:extent cx="777922" cy="211540"/>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777922" cy="211540"/>
                        </a:xfrm>
                        <a:prstGeom prst="rect">
                          <a:avLst/>
                        </a:prstGeom>
                        <a:solidFill>
                          <a:schemeClr val="lt1"/>
                        </a:solidFill>
                        <a:ln w="6350">
                          <a:solidFill>
                            <a:prstClr val="black"/>
                          </a:solidFill>
                        </a:ln>
                      </wps:spPr>
                      <wps:txbx>
                        <w:txbxContent>
                          <w:p w14:paraId="5A4A10FA" w14:textId="77777777" w:rsidR="00A20DB0" w:rsidRPr="009B5DAF" w:rsidRDefault="00A20DB0" w:rsidP="00A20DB0">
                            <w:pPr>
                              <w:rPr>
                                <w:sz w:val="12"/>
                                <w:szCs w:val="12"/>
                              </w:rPr>
                            </w:pPr>
                            <w:r w:rsidRPr="009B5DAF">
                              <w:rPr>
                                <w:sz w:val="12"/>
                                <w:szCs w:val="12"/>
                              </w:rPr>
                              <w:t>Sắp xếp lịch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4553C" id="Text Box 13" o:spid="_x0000_s1028" type="#_x0000_t202" style="position:absolute;left:0;text-align:left;margin-left:127.3pt;margin-top:3.7pt;width:61.25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" fillcolor="white [3201]" strokeweight=".5pt">
                <v:textbox>
                  <w:txbxContent>
                    <w:p w14:paraId="5A4A10FA" w14:textId="77777777" w:rsidR="00A20DB0" w:rsidRPr="009B5DAF" w:rsidRDefault="00A20DB0" w:rsidP="00A20DB0">
                      <w:pPr>
                        <w:rPr>
                          <w:sz w:val="12"/>
                          <w:szCs w:val="12"/>
                        </w:rPr>
                      </w:pPr>
                      <w:r w:rsidRPr="009B5DAF">
                        <w:rPr>
                          <w:sz w:val="12"/>
                          <w:szCs w:val="12"/>
                        </w:rPr>
                        <w:t>Sắp xếp lịch phim</w:t>
                      </w:r>
                    </w:p>
                  </w:txbxContent>
                </v:textbox>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176BA0B8" wp14:editId="17016C51">
                <wp:simplePos x="0" y="0"/>
                <wp:positionH relativeFrom="column">
                  <wp:posOffset>1528843</wp:posOffset>
                </wp:positionH>
                <wp:positionV relativeFrom="paragraph">
                  <wp:posOffset>150495</wp:posOffset>
                </wp:positionV>
                <wp:extent cx="1057702" cy="6824"/>
                <wp:effectExtent l="0" t="76200" r="28575" b="88900"/>
                <wp:wrapNone/>
                <wp:docPr id="12" name="Straight Arrow Connector 12"/>
                <wp:cNvGraphicFramePr/>
                <a:graphic xmlns:a="http://schemas.openxmlformats.org/drawingml/2006/main">
                  <a:graphicData uri="http://schemas.microsoft.com/office/word/2010/wordprocessingShape">
                    <wps:wsp>
                      <wps:cNvCnPr/>
                      <wps:spPr>
                        <a:xfrm flipV="1">
                          <a:off x="0" y="0"/>
                          <a:ext cx="105770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9CEAE" id="_x0000_t32" coordsize="21600,21600" o:spt="32" o:oned="t" path="m,l21600,21600e" filled="f">
                <v:path arrowok="t" fillok="f" o:connecttype="none"/>
                <o:lock v:ext="edit" shapetype="t"/>
              </v:shapetype>
              <v:shape id="Straight Arrow Connector 12" o:spid="_x0000_s1026" type="#_x0000_t32" style="position:absolute;margin-left:120.4pt;margin-top:11.85pt;width:83.3pt;height:.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" strokecolor="#4579b8 [3044]">
                <v:stroke endarrow="block"/>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2CA51F1E" wp14:editId="55A78482">
                <wp:simplePos x="0" y="0"/>
                <wp:positionH relativeFrom="margin">
                  <wp:align>left</wp:align>
                </wp:positionH>
                <wp:positionV relativeFrom="paragraph">
                  <wp:posOffset>7468</wp:posOffset>
                </wp:positionV>
                <wp:extent cx="1521725" cy="293370"/>
                <wp:effectExtent l="0" t="0" r="21590" b="11430"/>
                <wp:wrapNone/>
                <wp:docPr id="1" name="Rectangle 1"/>
                <wp:cNvGraphicFramePr/>
                <a:graphic xmlns:a="http://schemas.openxmlformats.org/drawingml/2006/main">
                  <a:graphicData uri="http://schemas.microsoft.com/office/word/2010/wordprocessingShape">
                    <wps:wsp>
                      <wps:cNvSpPr/>
                      <wps:spPr>
                        <a:xfrm>
                          <a:off x="0" y="0"/>
                          <a:ext cx="1521725" cy="293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7A2D05" w14:textId="77777777" w:rsidR="00A20DB0" w:rsidRPr="009B5DAF" w:rsidRDefault="00A20DB0" w:rsidP="00A20DB0">
                            <w:pPr>
                              <w:jc w:val="center"/>
                              <w:rPr>
                                <w:sz w:val="18"/>
                                <w:szCs w:val="18"/>
                              </w:rPr>
                            </w:pPr>
                            <w:r w:rsidRPr="009B5DAF">
                              <w:rPr>
                                <w:sz w:val="18"/>
                                <w:szCs w:val="18"/>
                              </w:rPr>
                              <w:t>Trưởng phòng chiếu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51F1E" id="Rectangle 1" o:spid="_x0000_s1029" style="position:absolute;left:0;text-align:left;margin-left:0;margin-top:.6pt;width:119.8pt;height:23.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" fillcolor="white [3201]" strokecolor="#f79646 [3209]" strokeweight="2pt">
                <v:textbox>
                  <w:txbxContent>
                    <w:p w14:paraId="667A2D05" w14:textId="77777777" w:rsidR="00A20DB0" w:rsidRPr="009B5DAF" w:rsidRDefault="00A20DB0" w:rsidP="00A20DB0">
                      <w:pPr>
                        <w:jc w:val="center"/>
                        <w:rPr>
                          <w:sz w:val="18"/>
                          <w:szCs w:val="18"/>
                        </w:rPr>
                      </w:pPr>
                      <w:r w:rsidRPr="009B5DAF">
                        <w:rPr>
                          <w:sz w:val="18"/>
                          <w:szCs w:val="18"/>
                        </w:rPr>
                        <w:t>Trưởng phòng chiếu phim</w:t>
                      </w:r>
                    </w:p>
                  </w:txbxContent>
                </v:textbox>
                <w10:wrap anchorx="margin"/>
              </v:rect>
            </w:pict>
          </mc:Fallback>
        </mc:AlternateContent>
      </w:r>
    </w:p>
    <w:p w14:paraId="1B565A0A" w14:textId="77777777" w:rsidR="00A20DB0" w:rsidRDefault="00A20DB0" w:rsidP="00A20DB0">
      <w:r>
        <w:rPr>
          <w:noProof/>
          <w:lang w:eastAsia="en-US" w:bidi="ar-SA"/>
        </w:rPr>
        <mc:AlternateContent>
          <mc:Choice Requires="wps">
            <w:drawing>
              <wp:anchor distT="0" distB="0" distL="114300" distR="114300" simplePos="0" relativeHeight="251668480" behindDoc="0" locked="0" layoutInCell="1" allowOverlap="1" wp14:anchorId="16935B6D" wp14:editId="2E27232A">
                <wp:simplePos x="0" y="0"/>
                <wp:positionH relativeFrom="column">
                  <wp:posOffset>3323903</wp:posOffset>
                </wp:positionH>
                <wp:positionV relativeFrom="paragraph">
                  <wp:posOffset>41275</wp:posOffset>
                </wp:positionV>
                <wp:extent cx="6824" cy="218431"/>
                <wp:effectExtent l="76200" t="0" r="69850" b="48895"/>
                <wp:wrapNone/>
                <wp:docPr id="35" name="Straight Arrow Connector 35"/>
                <wp:cNvGraphicFramePr/>
                <a:graphic xmlns:a="http://schemas.openxmlformats.org/drawingml/2006/main">
                  <a:graphicData uri="http://schemas.microsoft.com/office/word/2010/wordprocessingShape">
                    <wps:wsp>
                      <wps:cNvCnPr/>
                      <wps:spPr>
                        <a:xfrm flipH="1">
                          <a:off x="0" y="0"/>
                          <a:ext cx="6824" cy="218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32953" id="Straight Arrow Connector 35" o:spid="_x0000_s1026" type="#_x0000_t32" style="position:absolute;margin-left:261.7pt;margin-top:3.25pt;width:.55pt;height:17.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" strokecolor="#4579b8 [3044]">
                <v:stroke endarrow="block"/>
              </v:shape>
            </w:pict>
          </mc:Fallback>
        </mc:AlternateContent>
      </w:r>
    </w:p>
    <w:p w14:paraId="5AC8F1EC" w14:textId="77777777" w:rsidR="00A20DB0" w:rsidRDefault="00A20DB0" w:rsidP="00A20DB0">
      <w:r>
        <w:rPr>
          <w:noProof/>
          <w:lang w:eastAsia="en-US" w:bidi="ar-SA"/>
        </w:rPr>
        <mc:AlternateContent>
          <mc:Choice Requires="wps">
            <w:drawing>
              <wp:anchor distT="0" distB="0" distL="114300" distR="114300" simplePos="0" relativeHeight="251667456" behindDoc="0" locked="0" layoutInCell="1" allowOverlap="1" wp14:anchorId="2E7CCF6F" wp14:editId="052EB29D">
                <wp:simplePos x="0" y="0"/>
                <wp:positionH relativeFrom="margin">
                  <wp:posOffset>4443019</wp:posOffset>
                </wp:positionH>
                <wp:positionV relativeFrom="paragraph">
                  <wp:posOffset>6976</wp:posOffset>
                </wp:positionV>
                <wp:extent cx="1303153" cy="265430"/>
                <wp:effectExtent l="0" t="0" r="11430" b="20320"/>
                <wp:wrapNone/>
                <wp:docPr id="32" name="Rectangle 32"/>
                <wp:cNvGraphicFramePr/>
                <a:graphic xmlns:a="http://schemas.openxmlformats.org/drawingml/2006/main">
                  <a:graphicData uri="http://schemas.microsoft.com/office/word/2010/wordprocessingShape">
                    <wps:wsp>
                      <wps:cNvSpPr/>
                      <wps:spPr>
                        <a:xfrm>
                          <a:off x="0" y="0"/>
                          <a:ext cx="1303153" cy="265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1E0FB9" w14:textId="77777777" w:rsidR="00A20DB0" w:rsidRPr="00D8170A" w:rsidRDefault="00A20DB0" w:rsidP="00A20DB0">
                            <w:pPr>
                              <w:jc w:val="center"/>
                              <w:rPr>
                                <w:sz w:val="18"/>
                                <w:szCs w:val="18"/>
                              </w:rPr>
                            </w:pPr>
                            <w:r w:rsidRPr="00D8170A">
                              <w:rPr>
                                <w:sz w:val="18"/>
                                <w:szCs w:val="18"/>
                              </w:rPr>
                              <w:t>Trưởng phòng tài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CCF6F" id="Rectangle 32" o:spid="_x0000_s1030" style="position:absolute;left:0;text-align:left;margin-left:349.85pt;margin-top:.55pt;width:102.6pt;height:20.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" fillcolor="white [3201]" strokecolor="#f79646 [3209]" strokeweight="2pt">
                <v:textbox>
                  <w:txbxContent>
                    <w:p w14:paraId="781E0FB9" w14:textId="77777777" w:rsidR="00A20DB0" w:rsidRPr="00D8170A" w:rsidRDefault="00A20DB0" w:rsidP="00A20DB0">
                      <w:pPr>
                        <w:jc w:val="center"/>
                        <w:rPr>
                          <w:sz w:val="18"/>
                          <w:szCs w:val="18"/>
                        </w:rPr>
                      </w:pPr>
                      <w:r w:rsidRPr="00D8170A">
                        <w:rPr>
                          <w:sz w:val="18"/>
                          <w:szCs w:val="18"/>
                        </w:rPr>
                        <w:t>Trưởng phòng tài vụ</w:t>
                      </w:r>
                    </w:p>
                  </w:txbxContent>
                </v:textbox>
                <w10:wrap anchorx="margin"/>
              </v:rect>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6B86E9FA" wp14:editId="31CB1DD2">
                <wp:simplePos x="0" y="0"/>
                <wp:positionH relativeFrom="column">
                  <wp:posOffset>1119788</wp:posOffset>
                </wp:positionH>
                <wp:positionV relativeFrom="paragraph">
                  <wp:posOffset>129805</wp:posOffset>
                </wp:positionV>
                <wp:extent cx="1542197" cy="634621"/>
                <wp:effectExtent l="0" t="38100" r="58420" b="32385"/>
                <wp:wrapNone/>
                <wp:docPr id="36" name="Straight Arrow Connector 36"/>
                <wp:cNvGraphicFramePr/>
                <a:graphic xmlns:a="http://schemas.openxmlformats.org/drawingml/2006/main">
                  <a:graphicData uri="http://schemas.microsoft.com/office/word/2010/wordprocessingShape">
                    <wps:wsp>
                      <wps:cNvCnPr/>
                      <wps:spPr>
                        <a:xfrm flipV="1">
                          <a:off x="0" y="0"/>
                          <a:ext cx="1542197"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CB09C" id="Straight Arrow Connector 36" o:spid="_x0000_s1026" type="#_x0000_t32" style="position:absolute;margin-left:88.15pt;margin-top:10.2pt;width:121.45pt;height:49.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" strokecolor="#4579b8 [3044]">
                <v:stroke endarrow="block"/>
              </v:shape>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5843E0D2" wp14:editId="3F14C8D5">
                <wp:simplePos x="0" y="0"/>
                <wp:positionH relativeFrom="margin">
                  <wp:posOffset>2661797</wp:posOffset>
                </wp:positionH>
                <wp:positionV relativeFrom="paragraph">
                  <wp:posOffset>6843</wp:posOffset>
                </wp:positionV>
                <wp:extent cx="1398270" cy="259307"/>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1398270" cy="2593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4E3687" w14:textId="77777777" w:rsidR="00A20DB0" w:rsidRPr="009B5DAF" w:rsidRDefault="00A20DB0" w:rsidP="00A20DB0">
                            <w:pPr>
                              <w:jc w:val="center"/>
                              <w:rPr>
                                <w:sz w:val="18"/>
                                <w:szCs w:val="18"/>
                              </w:rPr>
                            </w:pPr>
                            <w:r w:rsidRPr="009B5DAF">
                              <w:rPr>
                                <w:sz w:val="18"/>
                                <w:szCs w:val="18"/>
                              </w:rPr>
                              <w:t>Trưởng phòng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E0D2" id="Rectangle 16" o:spid="_x0000_s1031" style="position:absolute;left:0;text-align:left;margin-left:209.6pt;margin-top:.55pt;width:110.1pt;height:2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" fillcolor="white [3201]" strokecolor="#f79646 [3209]" strokeweight="2pt">
                <v:textbox>
                  <w:txbxContent>
                    <w:p w14:paraId="344E3687" w14:textId="77777777" w:rsidR="00A20DB0" w:rsidRPr="009B5DAF" w:rsidRDefault="00A20DB0" w:rsidP="00A20DB0">
                      <w:pPr>
                        <w:jc w:val="center"/>
                        <w:rPr>
                          <w:sz w:val="18"/>
                          <w:szCs w:val="18"/>
                        </w:rPr>
                      </w:pPr>
                      <w:r w:rsidRPr="009B5DAF">
                        <w:rPr>
                          <w:sz w:val="18"/>
                          <w:szCs w:val="18"/>
                        </w:rPr>
                        <w:t>Trưởng phòng nhân sự</w:t>
                      </w:r>
                    </w:p>
                  </w:txbxContent>
                </v:textbox>
                <w10:wrap anchorx="margin"/>
              </v:rect>
            </w:pict>
          </mc:Fallback>
        </mc:AlternateContent>
      </w:r>
    </w:p>
    <w:p w14:paraId="69F5BEBA" w14:textId="77777777" w:rsidR="00A20DB0" w:rsidRDefault="00A20DB0" w:rsidP="00A20DB0">
      <w:r>
        <w:rPr>
          <w:noProof/>
          <w:lang w:eastAsia="en-US" w:bidi="ar-SA"/>
        </w:rPr>
        <mc:AlternateContent>
          <mc:Choice Requires="wps">
            <w:drawing>
              <wp:anchor distT="0" distB="0" distL="114300" distR="114300" simplePos="0" relativeHeight="251677696" behindDoc="0" locked="0" layoutInCell="1" allowOverlap="1" wp14:anchorId="1B69667A" wp14:editId="358D1AA8">
                <wp:simplePos x="0" y="0"/>
                <wp:positionH relativeFrom="column">
                  <wp:posOffset>4060882</wp:posOffset>
                </wp:positionH>
                <wp:positionV relativeFrom="paragraph">
                  <wp:posOffset>27836</wp:posOffset>
                </wp:positionV>
                <wp:extent cx="1685498" cy="1467134"/>
                <wp:effectExtent l="38100" t="0" r="29210" b="57150"/>
                <wp:wrapNone/>
                <wp:docPr id="45" name="Straight Arrow Connector 45"/>
                <wp:cNvGraphicFramePr/>
                <a:graphic xmlns:a="http://schemas.openxmlformats.org/drawingml/2006/main">
                  <a:graphicData uri="http://schemas.microsoft.com/office/word/2010/wordprocessingShape">
                    <wps:wsp>
                      <wps:cNvCnPr/>
                      <wps:spPr>
                        <a:xfrm flipH="1">
                          <a:off x="0" y="0"/>
                          <a:ext cx="1685498" cy="1467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2BA94" id="Straight Arrow Connector 45" o:spid="_x0000_s1026" type="#_x0000_t32" style="position:absolute;margin-left:319.75pt;margin-top:2.2pt;width:132.7pt;height:11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" strokecolor="#4579b8 [3044]">
                <v:stroke endarrow="block"/>
              </v:shape>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01446BB0" wp14:editId="38E3EB72">
                <wp:simplePos x="0" y="0"/>
                <wp:positionH relativeFrom="column">
                  <wp:posOffset>4060256</wp:posOffset>
                </wp:positionH>
                <wp:positionV relativeFrom="paragraph">
                  <wp:posOffset>13961</wp:posOffset>
                </wp:positionV>
                <wp:extent cx="403235" cy="539314"/>
                <wp:effectExtent l="0" t="38100" r="53975" b="32385"/>
                <wp:wrapNone/>
                <wp:docPr id="43" name="Straight Arrow Connector 43"/>
                <wp:cNvGraphicFramePr/>
                <a:graphic xmlns:a="http://schemas.openxmlformats.org/drawingml/2006/main">
                  <a:graphicData uri="http://schemas.microsoft.com/office/word/2010/wordprocessingShape">
                    <wps:wsp>
                      <wps:cNvCnPr/>
                      <wps:spPr>
                        <a:xfrm flipV="1">
                          <a:off x="0" y="0"/>
                          <a:ext cx="403235" cy="539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30CD5" id="Straight Arrow Connector 43" o:spid="_x0000_s1026" type="#_x0000_t32" style="position:absolute;margin-left:319.7pt;margin-top:1.1pt;width:31.75pt;height:42.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" strokecolor="#4579b8 [3044]">
                <v:stroke endarrow="block"/>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1ACC4A36" wp14:editId="2A47B7BC">
                <wp:simplePos x="0" y="0"/>
                <wp:positionH relativeFrom="column">
                  <wp:posOffset>2947689</wp:posOffset>
                </wp:positionH>
                <wp:positionV relativeFrom="paragraph">
                  <wp:posOffset>153708</wp:posOffset>
                </wp:positionV>
                <wp:extent cx="914400" cy="197893"/>
                <wp:effectExtent l="0" t="0" r="26670" b="12065"/>
                <wp:wrapNone/>
                <wp:docPr id="40" name="Text Box 40"/>
                <wp:cNvGraphicFramePr/>
                <a:graphic xmlns:a="http://schemas.openxmlformats.org/drawingml/2006/main">
                  <a:graphicData uri="http://schemas.microsoft.com/office/word/2010/wordprocessingShape">
                    <wps:wsp>
                      <wps:cNvSpPr txBox="1"/>
                      <wps:spPr>
                        <a:xfrm>
                          <a:off x="0" y="0"/>
                          <a:ext cx="914400" cy="197893"/>
                        </a:xfrm>
                        <a:prstGeom prst="rect">
                          <a:avLst/>
                        </a:prstGeom>
                        <a:solidFill>
                          <a:schemeClr val="lt1"/>
                        </a:solidFill>
                        <a:ln w="6350">
                          <a:solidFill>
                            <a:prstClr val="black"/>
                          </a:solidFill>
                        </a:ln>
                      </wps:spPr>
                      <wps:txbx>
                        <w:txbxContent>
                          <w:p w14:paraId="378E9882" w14:textId="77777777" w:rsidR="00A20DB0" w:rsidRPr="007579B8" w:rsidRDefault="00A20DB0" w:rsidP="00A20DB0">
                            <w:pPr>
                              <w:rPr>
                                <w:sz w:val="12"/>
                                <w:szCs w:val="12"/>
                              </w:rPr>
                            </w:pPr>
                            <w:r w:rsidRPr="007579B8">
                              <w:rPr>
                                <w:sz w:val="12"/>
                                <w:szCs w:val="12"/>
                              </w:rPr>
                              <w:t>Phân lịch làm việc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C4A36" id="Text Box 40" o:spid="_x0000_s1032" type="#_x0000_t202" style="position:absolute;left:0;text-align:left;margin-left:232.1pt;margin-top:12.1pt;width:1in;height:15.6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" fillcolor="white [3201]" strokeweight=".5pt">
                <v:textbox>
                  <w:txbxContent>
                    <w:p w14:paraId="378E9882" w14:textId="77777777" w:rsidR="00A20DB0" w:rsidRPr="007579B8" w:rsidRDefault="00A20DB0" w:rsidP="00A20DB0">
                      <w:pPr>
                        <w:rPr>
                          <w:sz w:val="12"/>
                          <w:szCs w:val="12"/>
                        </w:rPr>
                      </w:pPr>
                      <w:r w:rsidRPr="007579B8">
                        <w:rPr>
                          <w:sz w:val="12"/>
                          <w:szCs w:val="12"/>
                        </w:rPr>
                        <w:t>Phân lịch làm việc</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1C607107" wp14:editId="3ADCE931">
                <wp:simplePos x="0" y="0"/>
                <wp:positionH relativeFrom="column">
                  <wp:posOffset>3330253</wp:posOffset>
                </wp:positionH>
                <wp:positionV relativeFrom="paragraph">
                  <wp:posOffset>20311</wp:posOffset>
                </wp:positionV>
                <wp:extent cx="20945" cy="498844"/>
                <wp:effectExtent l="57150" t="0" r="55880" b="53975"/>
                <wp:wrapNone/>
                <wp:docPr id="39" name="Straight Arrow Connector 39"/>
                <wp:cNvGraphicFramePr/>
                <a:graphic xmlns:a="http://schemas.openxmlformats.org/drawingml/2006/main">
                  <a:graphicData uri="http://schemas.microsoft.com/office/word/2010/wordprocessingShape">
                    <wps:wsp>
                      <wps:cNvCnPr/>
                      <wps:spPr>
                        <a:xfrm>
                          <a:off x="0" y="0"/>
                          <a:ext cx="20945" cy="498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CF770" id="Straight Arrow Connector 39" o:spid="_x0000_s1026" type="#_x0000_t32" style="position:absolute;margin-left:262.2pt;margin-top:1.6pt;width:1.65pt;height:3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&#1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7EAD9DD" wp14:editId="17B4BDB1">
                <wp:simplePos x="0" y="0"/>
                <wp:positionH relativeFrom="column">
                  <wp:posOffset>1398269</wp:posOffset>
                </wp:positionH>
                <wp:positionV relativeFrom="paragraph">
                  <wp:posOffset>108776</wp:posOffset>
                </wp:positionV>
                <wp:extent cx="914400" cy="191069"/>
                <wp:effectExtent l="0" t="190500" r="10160" b="190500"/>
                <wp:wrapNone/>
                <wp:docPr id="37" name="Text Box 37"/>
                <wp:cNvGraphicFramePr/>
                <a:graphic xmlns:a="http://schemas.openxmlformats.org/drawingml/2006/main">
                  <a:graphicData uri="http://schemas.microsoft.com/office/word/2010/wordprocessingShape">
                    <wps:wsp>
                      <wps:cNvSpPr txBox="1"/>
                      <wps:spPr>
                        <a:xfrm rot="20367665">
                          <a:off x="0" y="0"/>
                          <a:ext cx="914400" cy="191069"/>
                        </a:xfrm>
                        <a:prstGeom prst="rect">
                          <a:avLst/>
                        </a:prstGeom>
                        <a:solidFill>
                          <a:schemeClr val="lt1"/>
                        </a:solidFill>
                        <a:ln w="6350">
                          <a:solidFill>
                            <a:prstClr val="black"/>
                          </a:solidFill>
                        </a:ln>
                      </wps:spPr>
                      <wps:txbx>
                        <w:txbxContent>
                          <w:p w14:paraId="747D874B" w14:textId="77777777" w:rsidR="00A20DB0" w:rsidRPr="00D8170A" w:rsidRDefault="00A20DB0" w:rsidP="00A20DB0">
                            <w:pPr>
                              <w:rPr>
                                <w:sz w:val="12"/>
                                <w:szCs w:val="12"/>
                              </w:rPr>
                            </w:pPr>
                            <w:r w:rsidRPr="00D8170A">
                              <w:rPr>
                                <w:sz w:val="12"/>
                                <w:szCs w:val="12"/>
                              </w:rPr>
                              <w:t>Đăng ký thời gian rảnh</w:t>
                            </w:r>
                          </w:p>
                          <w:p w14:paraId="0EBC40CF" w14:textId="77777777" w:rsidR="00A20DB0" w:rsidRDefault="00A20DB0" w:rsidP="00A20DB0"/>
                          <w:p w14:paraId="670F02B7" w14:textId="77777777" w:rsidR="00A20DB0" w:rsidRDefault="00A20DB0" w:rsidP="00A20D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AD9DD" id="Text Box 37" o:spid="_x0000_s1033" type="#_x0000_t202" style="position:absolute;left:0;text-align:left;margin-left:110.1pt;margin-top:8.55pt;width:1in;height:15.05pt;rotation:-1346038fd;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" fillcolor="white [3201]" strokeweight=".5pt">
                <v:textbox>
                  <w:txbxContent>
                    <w:p w14:paraId="747D874B" w14:textId="77777777" w:rsidR="00A20DB0" w:rsidRPr="00D8170A" w:rsidRDefault="00A20DB0" w:rsidP="00A20DB0">
                      <w:pPr>
                        <w:rPr>
                          <w:sz w:val="12"/>
                          <w:szCs w:val="12"/>
                        </w:rPr>
                      </w:pPr>
                      <w:r w:rsidRPr="00D8170A">
                        <w:rPr>
                          <w:sz w:val="12"/>
                          <w:szCs w:val="12"/>
                        </w:rPr>
                        <w:t>Đăng ký thời gian rảnh</w:t>
                      </w:r>
                    </w:p>
                    <w:p w14:paraId="0EBC40CF" w14:textId="77777777" w:rsidR="00A20DB0" w:rsidRDefault="00A20DB0" w:rsidP="00A20DB0"/>
                    <w:p w14:paraId="670F02B7" w14:textId="77777777" w:rsidR="00A20DB0" w:rsidRDefault="00A20DB0" w:rsidP="00A20DB0"/>
                  </w:txbxContent>
                </v:textbox>
              </v:shape>
            </w:pict>
          </mc:Fallback>
        </mc:AlternateContent>
      </w:r>
    </w:p>
    <w:p w14:paraId="13A2D72A" w14:textId="77777777" w:rsidR="00A20DB0" w:rsidRDefault="00A20DB0" w:rsidP="00A20DB0"/>
    <w:p w14:paraId="692527D1" w14:textId="77777777" w:rsidR="00A20DB0" w:rsidRDefault="00A20DB0" w:rsidP="00A20DB0">
      <w:r>
        <w:rPr>
          <w:noProof/>
          <w:lang w:eastAsia="en-US" w:bidi="ar-SA"/>
        </w:rPr>
        <mc:AlternateContent>
          <mc:Choice Requires="wps">
            <w:drawing>
              <wp:anchor distT="0" distB="0" distL="114300" distR="114300" simplePos="0" relativeHeight="251678720" behindDoc="0" locked="0" layoutInCell="1" allowOverlap="1" wp14:anchorId="0BDDF0F1" wp14:editId="5C710585">
                <wp:simplePos x="0" y="0"/>
                <wp:positionH relativeFrom="column">
                  <wp:posOffset>4455795</wp:posOffset>
                </wp:positionH>
                <wp:positionV relativeFrom="paragraph">
                  <wp:posOffset>170815</wp:posOffset>
                </wp:positionV>
                <wp:extent cx="914400" cy="272956"/>
                <wp:effectExtent l="19050" t="247650" r="0" b="241935"/>
                <wp:wrapNone/>
                <wp:docPr id="46" name="Text Box 46"/>
                <wp:cNvGraphicFramePr/>
                <a:graphic xmlns:a="http://schemas.openxmlformats.org/drawingml/2006/main">
                  <a:graphicData uri="http://schemas.microsoft.com/office/word/2010/wordprocessingShape">
                    <wps:wsp>
                      <wps:cNvSpPr txBox="1"/>
                      <wps:spPr>
                        <a:xfrm rot="19253731">
                          <a:off x="0" y="0"/>
                          <a:ext cx="914400" cy="272956"/>
                        </a:xfrm>
                        <a:prstGeom prst="rect">
                          <a:avLst/>
                        </a:prstGeom>
                        <a:solidFill>
                          <a:schemeClr val="lt1"/>
                        </a:solidFill>
                        <a:ln w="6350">
                          <a:solidFill>
                            <a:prstClr val="black"/>
                          </a:solidFill>
                        </a:ln>
                      </wps:spPr>
                      <wps:txbx>
                        <w:txbxContent>
                          <w:p w14:paraId="45E80531" w14:textId="77777777" w:rsidR="00A20DB0" w:rsidRDefault="00A20DB0" w:rsidP="00A20DB0">
                            <w:r>
                              <w:t xml:space="preserve">Tính lương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DF0F1" id="Text Box 46" o:spid="_x0000_s1034" type="#_x0000_t202" style="position:absolute;left:0;text-align:left;margin-left:350.85pt;margin-top:13.45pt;width:1in;height:21.5pt;rotation:-2562751fd;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" fillcolor="white [3201]" strokeweight=".5pt">
                <v:textbox>
                  <w:txbxContent>
                    <w:p w14:paraId="45E80531" w14:textId="77777777" w:rsidR="00A20DB0" w:rsidRDefault="00A20DB0" w:rsidP="00A20DB0">
                      <w:r>
                        <w:t xml:space="preserve">Tính lương </w:t>
                      </w:r>
                    </w:p>
                  </w:txbxContent>
                </v:textbox>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6EDB374" wp14:editId="180A57D0">
                <wp:simplePos x="0" y="0"/>
                <wp:positionH relativeFrom="column">
                  <wp:posOffset>1237008</wp:posOffset>
                </wp:positionH>
                <wp:positionV relativeFrom="paragraph">
                  <wp:posOffset>102585</wp:posOffset>
                </wp:positionV>
                <wp:extent cx="914400" cy="191069"/>
                <wp:effectExtent l="0" t="0" r="22225" b="19050"/>
                <wp:wrapNone/>
                <wp:docPr id="42" name="Text Box 42"/>
                <wp:cNvGraphicFramePr/>
                <a:graphic xmlns:a="http://schemas.openxmlformats.org/drawingml/2006/main">
                  <a:graphicData uri="http://schemas.microsoft.com/office/word/2010/wordprocessingShape">
                    <wps:wsp>
                      <wps:cNvSpPr txBox="1"/>
                      <wps:spPr>
                        <a:xfrm>
                          <a:off x="0" y="0"/>
                          <a:ext cx="914400" cy="191069"/>
                        </a:xfrm>
                        <a:prstGeom prst="rect">
                          <a:avLst/>
                        </a:prstGeom>
                        <a:solidFill>
                          <a:schemeClr val="lt1"/>
                        </a:solidFill>
                        <a:ln w="6350">
                          <a:solidFill>
                            <a:prstClr val="black"/>
                          </a:solidFill>
                        </a:ln>
                      </wps:spPr>
                      <wps:txbx>
                        <w:txbxContent>
                          <w:p w14:paraId="711BF30D" w14:textId="77777777" w:rsidR="00A20DB0" w:rsidRPr="007579B8" w:rsidRDefault="00A20DB0" w:rsidP="00A20DB0">
                            <w:pPr>
                              <w:rPr>
                                <w:sz w:val="12"/>
                                <w:szCs w:val="12"/>
                              </w:rPr>
                            </w:pPr>
                            <w:r w:rsidRPr="007579B8">
                              <w:rPr>
                                <w:sz w:val="12"/>
                                <w:szCs w:val="12"/>
                              </w:rPr>
                              <w:t>Gửi lại cho CTV bằng văn bản giấy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DB374" id="Text Box 42" o:spid="_x0000_s1035" type="#_x0000_t202" style="position:absolute;left:0;text-align:left;margin-left:97.4pt;margin-top:8.1pt;width:1in;height:15.0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" fillcolor="white [3201]" strokeweight=".5pt">
                <v:textbox>
                  <w:txbxContent>
                    <w:p w14:paraId="711BF30D" w14:textId="77777777" w:rsidR="00A20DB0" w:rsidRPr="007579B8" w:rsidRDefault="00A20DB0" w:rsidP="00A20DB0">
                      <w:pPr>
                        <w:rPr>
                          <w:sz w:val="12"/>
                          <w:szCs w:val="12"/>
                        </w:rPr>
                      </w:pPr>
                      <w:r w:rsidRPr="007579B8">
                        <w:rPr>
                          <w:sz w:val="12"/>
                          <w:szCs w:val="12"/>
                        </w:rPr>
                        <w:t>Gửi lại cho CTV bằng văn bản giấy</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FD784FA" wp14:editId="6A15506C">
                <wp:simplePos x="0" y="0"/>
                <wp:positionH relativeFrom="column">
                  <wp:posOffset>1044727</wp:posOffset>
                </wp:positionH>
                <wp:positionV relativeFrom="paragraph">
                  <wp:posOffset>184927</wp:posOffset>
                </wp:positionV>
                <wp:extent cx="1616842" cy="27296"/>
                <wp:effectExtent l="38100" t="76200" r="21590" b="68580"/>
                <wp:wrapNone/>
                <wp:docPr id="41" name="Straight Arrow Connector 41"/>
                <wp:cNvGraphicFramePr/>
                <a:graphic xmlns:a="http://schemas.openxmlformats.org/drawingml/2006/main">
                  <a:graphicData uri="http://schemas.microsoft.com/office/word/2010/wordprocessingShape">
                    <wps:wsp>
                      <wps:cNvCnPr/>
                      <wps:spPr>
                        <a:xfrm flipH="1" flipV="1">
                          <a:off x="0" y="0"/>
                          <a:ext cx="1616842" cy="27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14F52" id="Straight Arrow Connector 41" o:spid="_x0000_s1026" type="#_x0000_t32" style="position:absolute;margin-left:82.25pt;margin-top:14.55pt;width:127.3pt;height:2.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" strokecolor="#4579b8 [3044]">
                <v:stroke endarrow="block"/>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4EBB24C3" wp14:editId="7C7E2B65">
                <wp:simplePos x="0" y="0"/>
                <wp:positionH relativeFrom="column">
                  <wp:posOffset>2660650</wp:posOffset>
                </wp:positionH>
                <wp:positionV relativeFrom="paragraph">
                  <wp:posOffset>5715</wp:posOffset>
                </wp:positionV>
                <wp:extent cx="1405255" cy="354330"/>
                <wp:effectExtent l="0" t="0" r="23495" b="26670"/>
                <wp:wrapNone/>
                <wp:docPr id="28" name="Rounded Rectangle 28"/>
                <wp:cNvGraphicFramePr/>
                <a:graphic xmlns:a="http://schemas.openxmlformats.org/drawingml/2006/main">
                  <a:graphicData uri="http://schemas.microsoft.com/office/word/2010/wordprocessingShape">
                    <wps:wsp>
                      <wps:cNvSpPr/>
                      <wps:spPr>
                        <a:xfrm>
                          <a:off x="0" y="0"/>
                          <a:ext cx="1405255" cy="3543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483A26" w14:textId="77777777" w:rsidR="00A20DB0" w:rsidRPr="00D8170A" w:rsidRDefault="00A20DB0" w:rsidP="00A20DB0">
                            <w:pPr>
                              <w:jc w:val="center"/>
                              <w:rPr>
                                <w:sz w:val="24"/>
                                <w:szCs w:val="24"/>
                              </w:rPr>
                            </w:pPr>
                            <w:r w:rsidRPr="00D8170A">
                              <w:rPr>
                                <w:sz w:val="24"/>
                                <w:szCs w:val="24"/>
                              </w:rPr>
                              <w:t>Lịch làm việc CTV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BB24C3" id="Rounded Rectangle 28" o:spid="_x0000_s1036" style="position:absolute;left:0;text-align:left;margin-left:209.5pt;margin-top:.45pt;width:110.65pt;height:2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" fillcolor="white [3201]" strokecolor="#f79646 [3209]" strokeweight="2pt">
                <v:textbox>
                  <w:txbxContent>
                    <w:p w14:paraId="58483A26" w14:textId="77777777" w:rsidR="00A20DB0" w:rsidRPr="00D8170A" w:rsidRDefault="00A20DB0" w:rsidP="00A20DB0">
                      <w:pPr>
                        <w:jc w:val="center"/>
                        <w:rPr>
                          <w:sz w:val="24"/>
                          <w:szCs w:val="24"/>
                        </w:rPr>
                      </w:pPr>
                      <w:r w:rsidRPr="00D8170A">
                        <w:rPr>
                          <w:sz w:val="24"/>
                          <w:szCs w:val="24"/>
                        </w:rPr>
                        <w:t>Lịch làm việc CTV</w:t>
                      </w:r>
                    </w:p>
                  </w:txbxContent>
                </v:textbox>
              </v:roundrect>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0F53CABD" wp14:editId="1C9570AE">
                <wp:simplePos x="0" y="0"/>
                <wp:positionH relativeFrom="margin">
                  <wp:posOffset>177421</wp:posOffset>
                </wp:positionH>
                <wp:positionV relativeFrom="paragraph">
                  <wp:posOffset>6341</wp:posOffset>
                </wp:positionV>
                <wp:extent cx="914400" cy="2590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914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EBAA88" w14:textId="77777777" w:rsidR="00A20DB0" w:rsidRPr="009B5DAF" w:rsidRDefault="00A20DB0" w:rsidP="00A20DB0">
                            <w:pPr>
                              <w:jc w:val="center"/>
                              <w:rPr>
                                <w:sz w:val="18"/>
                                <w:szCs w:val="18"/>
                              </w:rPr>
                            </w:pPr>
                            <w:r w:rsidRPr="009B5DAF">
                              <w:rPr>
                                <w:sz w:val="18"/>
                                <w:szCs w:val="18"/>
                              </w:rP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3CABD" id="Rectangle 15" o:spid="_x0000_s1037" style="position:absolute;left:0;text-align:left;margin-left:13.95pt;margin-top:.5pt;width:1in;height:2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" fillcolor="white [3201]" strokecolor="#f79646 [3209]" strokeweight="2pt">
                <v:textbox>
                  <w:txbxContent>
                    <w:p w14:paraId="65EBAA88" w14:textId="77777777" w:rsidR="00A20DB0" w:rsidRPr="009B5DAF" w:rsidRDefault="00A20DB0" w:rsidP="00A20DB0">
                      <w:pPr>
                        <w:jc w:val="center"/>
                        <w:rPr>
                          <w:sz w:val="18"/>
                          <w:szCs w:val="18"/>
                        </w:rPr>
                      </w:pPr>
                      <w:r w:rsidRPr="009B5DAF">
                        <w:rPr>
                          <w:sz w:val="18"/>
                          <w:szCs w:val="18"/>
                        </w:rPr>
                        <w:t>Cộng tác viên</w:t>
                      </w:r>
                    </w:p>
                  </w:txbxContent>
                </v:textbox>
                <w10:wrap anchorx="margin"/>
              </v:rect>
            </w:pict>
          </mc:Fallback>
        </mc:AlternateContent>
      </w:r>
    </w:p>
    <w:p w14:paraId="51757AA8" w14:textId="77777777" w:rsidR="00A20DB0" w:rsidRDefault="00A20DB0" w:rsidP="00A20DB0">
      <w:r>
        <w:rPr>
          <w:noProof/>
          <w:lang w:eastAsia="en-US" w:bidi="ar-SA"/>
        </w:rPr>
        <mc:AlternateContent>
          <mc:Choice Requires="wps">
            <w:drawing>
              <wp:anchor distT="0" distB="0" distL="114300" distR="114300" simplePos="0" relativeHeight="251679744" behindDoc="0" locked="0" layoutInCell="1" allowOverlap="1" wp14:anchorId="2C1089A5" wp14:editId="117D4EE5">
                <wp:simplePos x="0" y="0"/>
                <wp:positionH relativeFrom="column">
                  <wp:posOffset>526112</wp:posOffset>
                </wp:positionH>
                <wp:positionV relativeFrom="paragraph">
                  <wp:posOffset>20908</wp:posOffset>
                </wp:positionV>
                <wp:extent cx="2081283" cy="723331"/>
                <wp:effectExtent l="38100" t="38100" r="14605" b="19685"/>
                <wp:wrapNone/>
                <wp:docPr id="47" name="Straight Arrow Connector 47"/>
                <wp:cNvGraphicFramePr/>
                <a:graphic xmlns:a="http://schemas.openxmlformats.org/drawingml/2006/main">
                  <a:graphicData uri="http://schemas.microsoft.com/office/word/2010/wordprocessingShape">
                    <wps:wsp>
                      <wps:cNvCnPr/>
                      <wps:spPr>
                        <a:xfrm flipH="1" flipV="1">
                          <a:off x="0" y="0"/>
                          <a:ext cx="2081283" cy="72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885A8" id="Straight Arrow Connector 47" o:spid="_x0000_s1026" type="#_x0000_t32" style="position:absolute;margin-left:41.45pt;margin-top:1.65pt;width:163.9pt;height:56.9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" strokecolor="#4579b8 [3044]">
                <v:stroke endarrow="block"/>
              </v:shape>
            </w:pict>
          </mc:Fallback>
        </mc:AlternateContent>
      </w:r>
    </w:p>
    <w:p w14:paraId="22EF50EE" w14:textId="77777777" w:rsidR="00A20DB0" w:rsidRDefault="00A20DB0" w:rsidP="00A20DB0">
      <w:pPr>
        <w:tabs>
          <w:tab w:val="left" w:pos="3879"/>
        </w:tabs>
      </w:pPr>
      <w:r>
        <w:rPr>
          <w:noProof/>
          <w:lang w:eastAsia="en-US" w:bidi="ar-SA"/>
        </w:rPr>
        <mc:AlternateContent>
          <mc:Choice Requires="wps">
            <w:drawing>
              <wp:anchor distT="0" distB="0" distL="114300" distR="114300" simplePos="0" relativeHeight="251680768" behindDoc="0" locked="0" layoutInCell="1" allowOverlap="1" wp14:anchorId="0F485367" wp14:editId="64B45056">
                <wp:simplePos x="0" y="0"/>
                <wp:positionH relativeFrom="column">
                  <wp:posOffset>962660</wp:posOffset>
                </wp:positionH>
                <wp:positionV relativeFrom="paragraph">
                  <wp:posOffset>88265</wp:posOffset>
                </wp:positionV>
                <wp:extent cx="914400" cy="191068"/>
                <wp:effectExtent l="0" t="228600" r="13970" b="228600"/>
                <wp:wrapNone/>
                <wp:docPr id="48" name="Text Box 48"/>
                <wp:cNvGraphicFramePr/>
                <a:graphic xmlns:a="http://schemas.openxmlformats.org/drawingml/2006/main">
                  <a:graphicData uri="http://schemas.microsoft.com/office/word/2010/wordprocessingShape">
                    <wps:wsp>
                      <wps:cNvSpPr txBox="1"/>
                      <wps:spPr>
                        <a:xfrm rot="1053283">
                          <a:off x="0" y="0"/>
                          <a:ext cx="914400" cy="191068"/>
                        </a:xfrm>
                        <a:prstGeom prst="rect">
                          <a:avLst/>
                        </a:prstGeom>
                        <a:solidFill>
                          <a:schemeClr val="lt1"/>
                        </a:solidFill>
                        <a:ln w="6350">
                          <a:solidFill>
                            <a:prstClr val="black"/>
                          </a:solidFill>
                        </a:ln>
                      </wps:spPr>
                      <wps:txbx>
                        <w:txbxContent>
                          <w:p w14:paraId="1CF9FE5F" w14:textId="77777777" w:rsidR="00A20DB0" w:rsidRPr="007579B8" w:rsidRDefault="00A20DB0" w:rsidP="00A20DB0">
                            <w:pPr>
                              <w:rPr>
                                <w:sz w:val="12"/>
                                <w:szCs w:val="12"/>
                              </w:rPr>
                            </w:pPr>
                            <w:r w:rsidRPr="007579B8">
                              <w:rPr>
                                <w:sz w:val="12"/>
                                <w:szCs w:val="12"/>
                              </w:rPr>
                              <w:t>Gửi bảng lương cho CTV qua văn bản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85367" id="Text Box 48" o:spid="_x0000_s1038" type="#_x0000_t202" style="position:absolute;left:0;text-align:left;margin-left:75.8pt;margin-top:6.95pt;width:1in;height:15.05pt;rotation:1150466fd;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" fillcolor="white [3201]" strokeweight=".5pt">
                <v:textbox>
                  <w:txbxContent>
                    <w:p w14:paraId="1CF9FE5F" w14:textId="77777777" w:rsidR="00A20DB0" w:rsidRPr="007579B8" w:rsidRDefault="00A20DB0" w:rsidP="00A20DB0">
                      <w:pPr>
                        <w:rPr>
                          <w:sz w:val="12"/>
                          <w:szCs w:val="12"/>
                        </w:rPr>
                      </w:pPr>
                      <w:r w:rsidRPr="007579B8">
                        <w:rPr>
                          <w:sz w:val="12"/>
                          <w:szCs w:val="12"/>
                        </w:rPr>
                        <w:t>Gửi bảng lương cho CTV qua văn bản</w:t>
                      </w:r>
                    </w:p>
                  </w:txbxContent>
                </v:textbox>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747ADCBD" wp14:editId="28733546">
                <wp:simplePos x="0" y="0"/>
                <wp:positionH relativeFrom="column">
                  <wp:posOffset>2614144</wp:posOffset>
                </wp:positionH>
                <wp:positionV relativeFrom="paragraph">
                  <wp:posOffset>149888</wp:posOffset>
                </wp:positionV>
                <wp:extent cx="1467134" cy="661917"/>
                <wp:effectExtent l="0" t="0" r="19050" b="24130"/>
                <wp:wrapNone/>
                <wp:docPr id="44" name="Oval 44"/>
                <wp:cNvGraphicFramePr/>
                <a:graphic xmlns:a="http://schemas.openxmlformats.org/drawingml/2006/main">
                  <a:graphicData uri="http://schemas.microsoft.com/office/word/2010/wordprocessingShape">
                    <wps:wsp>
                      <wps:cNvSpPr/>
                      <wps:spPr>
                        <a:xfrm>
                          <a:off x="0" y="0"/>
                          <a:ext cx="1467134" cy="66191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A0499E" w14:textId="77777777" w:rsidR="00A20DB0" w:rsidRDefault="00A20DB0" w:rsidP="00A20DB0">
                            <w:pPr>
                              <w:jc w:val="center"/>
                            </w:pPr>
                            <w:r>
                              <w:t>Bảng lương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7ADCBD" id="Oval 44" o:spid="_x0000_s1039" style="position:absolute;left:0;text-align:left;margin-left:205.85pt;margin-top:11.8pt;width:115.5pt;height:5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" fillcolor="white [3201]" strokecolor="#f79646 [3209]" strokeweight="2pt">
                <v:textbox>
                  <w:txbxContent>
                    <w:p w14:paraId="3DA0499E" w14:textId="77777777" w:rsidR="00A20DB0" w:rsidRDefault="00A20DB0" w:rsidP="00A20DB0">
                      <w:pPr>
                        <w:jc w:val="center"/>
                      </w:pPr>
                      <w:r>
                        <w:t>Bảng lương tháng</w:t>
                      </w:r>
                    </w:p>
                  </w:txbxContent>
                </v:textbox>
              </v:oval>
            </w:pict>
          </mc:Fallback>
        </mc:AlternateContent>
      </w:r>
      <w:r>
        <w:tab/>
      </w:r>
    </w:p>
    <w:p w14:paraId="52008264" w14:textId="77777777" w:rsidR="00A20DB0" w:rsidRDefault="00A20DB0" w:rsidP="00A20DB0">
      <w:pPr>
        <w:tabs>
          <w:tab w:val="left" w:pos="3879"/>
        </w:tabs>
      </w:pPr>
    </w:p>
    <w:p w14:paraId="78971E8D" w14:textId="5CD9CE65" w:rsidR="00A20DB0" w:rsidRDefault="00A20DB0" w:rsidP="00A20DB0">
      <w:pPr>
        <w:tabs>
          <w:tab w:val="left" w:pos="3879"/>
        </w:tabs>
      </w:pPr>
    </w:p>
    <w:p w14:paraId="2ACFEB09" w14:textId="3064E6AE" w:rsidR="00894401" w:rsidRDefault="00894401" w:rsidP="00A20DB0">
      <w:pPr>
        <w:tabs>
          <w:tab w:val="left" w:pos="3879"/>
        </w:tabs>
      </w:pPr>
    </w:p>
    <w:p w14:paraId="29F25F67" w14:textId="4D54FB72" w:rsidR="00894401" w:rsidRDefault="00894401" w:rsidP="00A20DB0">
      <w:pPr>
        <w:tabs>
          <w:tab w:val="left" w:pos="3879"/>
        </w:tabs>
      </w:pPr>
    </w:p>
    <w:p w14:paraId="503F17CF" w14:textId="77777777" w:rsidR="00894401" w:rsidRDefault="00894401" w:rsidP="00A20DB0">
      <w:pPr>
        <w:tabs>
          <w:tab w:val="left" w:pos="3879"/>
        </w:tabs>
      </w:pPr>
    </w:p>
    <w:p w14:paraId="587BFA76" w14:textId="77777777" w:rsidR="00A20DB0" w:rsidRDefault="00A20DB0" w:rsidP="00A20DB0">
      <w:pPr>
        <w:tabs>
          <w:tab w:val="left" w:pos="3879"/>
        </w:tabs>
        <w:jc w:val="center"/>
      </w:pPr>
    </w:p>
    <w:p w14:paraId="274468CB" w14:textId="68FE7F9B" w:rsidR="00A20DB0" w:rsidRDefault="00A20DB0" w:rsidP="00A20DB0">
      <w:pPr>
        <w:tabs>
          <w:tab w:val="left" w:pos="3879"/>
        </w:tabs>
        <w:jc w:val="center"/>
        <w:rPr>
          <w:b/>
          <w:sz w:val="24"/>
          <w:szCs w:val="24"/>
        </w:rPr>
      </w:pPr>
      <w:r w:rsidRPr="00AD5166">
        <w:rPr>
          <w:b/>
          <w:sz w:val="24"/>
          <w:szCs w:val="24"/>
        </w:rPr>
        <w:t>Ví dụ về lịch làm việc bằng văn bản ( Rối , khó nhìn )</w:t>
      </w:r>
    </w:p>
    <w:p w14:paraId="06725B91" w14:textId="77777777" w:rsidR="00894401" w:rsidRDefault="00894401" w:rsidP="00A20DB0">
      <w:pPr>
        <w:tabs>
          <w:tab w:val="left" w:pos="3879"/>
        </w:tabs>
        <w:jc w:val="center"/>
        <w:rPr>
          <w:b/>
          <w:sz w:val="24"/>
          <w:szCs w:val="24"/>
        </w:rPr>
      </w:pPr>
    </w:p>
    <w:p w14:paraId="06750B1E" w14:textId="77777777" w:rsidR="00A20DB0" w:rsidRDefault="00A20DB0" w:rsidP="00A20DB0">
      <w:pPr>
        <w:tabs>
          <w:tab w:val="left" w:pos="3879"/>
        </w:tabs>
        <w:jc w:val="center"/>
        <w:rPr>
          <w:b/>
          <w:sz w:val="24"/>
          <w:szCs w:val="24"/>
        </w:rPr>
      </w:pPr>
      <w:r>
        <w:rPr>
          <w:b/>
          <w:noProof/>
          <w:sz w:val="24"/>
          <w:szCs w:val="24"/>
          <w:lang w:eastAsia="en-US" w:bidi="ar-SA"/>
        </w:rPr>
        <w:lastRenderedPageBreak/>
        <w:drawing>
          <wp:inline distT="0" distB="0" distL="0" distR="0" wp14:anchorId="66CF8695" wp14:editId="426AFF42">
            <wp:extent cx="5575300" cy="2613660"/>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46301096_1369176946557586_4255131379840319488_n.jpg"/>
                    <pic:cNvPicPr/>
                  </pic:nvPicPr>
                  <pic:blipFill>
                    <a:blip r:embed="rId12">
                      <a:extLst>
                        <a:ext uri="{28A0092B-C50C-407E-A947-70E740481C1C}">
                          <a14:useLocalDpi xmlns:a14="http://schemas.microsoft.com/office/drawing/2010/main" val="0"/>
                        </a:ext>
                      </a:extLst>
                    </a:blip>
                    <a:stretch>
                      <a:fillRect/>
                    </a:stretch>
                  </pic:blipFill>
                  <pic:spPr>
                    <a:xfrm>
                      <a:off x="0" y="0"/>
                      <a:ext cx="5575300" cy="2613660"/>
                    </a:xfrm>
                    <a:prstGeom prst="rect">
                      <a:avLst/>
                    </a:prstGeom>
                  </pic:spPr>
                </pic:pic>
              </a:graphicData>
            </a:graphic>
          </wp:inline>
        </w:drawing>
      </w:r>
    </w:p>
    <w:p w14:paraId="5338296E" w14:textId="77777777" w:rsidR="00A20DB0" w:rsidRPr="00AD5166" w:rsidRDefault="00A20DB0" w:rsidP="00A20DB0">
      <w:pPr>
        <w:tabs>
          <w:tab w:val="left" w:pos="3879"/>
        </w:tabs>
        <w:jc w:val="center"/>
        <w:rPr>
          <w:b/>
          <w:sz w:val="24"/>
          <w:szCs w:val="24"/>
        </w:rPr>
      </w:pPr>
      <w:r>
        <w:rPr>
          <w:b/>
          <w:noProof/>
          <w:sz w:val="24"/>
          <w:szCs w:val="24"/>
          <w:lang w:eastAsia="en-US" w:bidi="ar-SA"/>
        </w:rPr>
        <w:drawing>
          <wp:inline distT="0" distB="0" distL="0" distR="0" wp14:anchorId="1DCF6DDB" wp14:editId="39B62D18">
            <wp:extent cx="5575300" cy="2259330"/>
            <wp:effectExtent l="0" t="0" r="635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46246760_1369176926557588_8145880586146283520_n.jpg"/>
                    <pic:cNvPicPr/>
                  </pic:nvPicPr>
                  <pic:blipFill>
                    <a:blip r:embed="rId13">
                      <a:extLst>
                        <a:ext uri="{28A0092B-C50C-407E-A947-70E740481C1C}">
                          <a14:useLocalDpi xmlns:a14="http://schemas.microsoft.com/office/drawing/2010/main" val="0"/>
                        </a:ext>
                      </a:extLst>
                    </a:blip>
                    <a:stretch>
                      <a:fillRect/>
                    </a:stretch>
                  </pic:blipFill>
                  <pic:spPr>
                    <a:xfrm>
                      <a:off x="0" y="0"/>
                      <a:ext cx="5575300" cy="2259330"/>
                    </a:xfrm>
                    <a:prstGeom prst="rect">
                      <a:avLst/>
                    </a:prstGeom>
                  </pic:spPr>
                </pic:pic>
              </a:graphicData>
            </a:graphic>
          </wp:inline>
        </w:drawing>
      </w:r>
    </w:p>
    <w:p w14:paraId="2C9A4F42" w14:textId="77777777" w:rsidR="00A20DB0" w:rsidRPr="004416F6" w:rsidRDefault="00A20DB0" w:rsidP="00A20DB0">
      <w:pPr>
        <w:tabs>
          <w:tab w:val="left" w:pos="3879"/>
        </w:tabs>
      </w:pPr>
    </w:p>
    <w:p w14:paraId="36DF58D7" w14:textId="77777777" w:rsidR="00A20DB0" w:rsidRDefault="00A20DB0" w:rsidP="00A20DB0">
      <w:pPr>
        <w:pStyle w:val="Heading2"/>
      </w:pPr>
      <w:bookmarkStart w:id="8" w:name="_Toc527975133"/>
      <w:r>
        <w:t>Mô hình hoạt động dự kiến sau khi áp dụng sản phẩm mới</w:t>
      </w:r>
      <w:bookmarkEnd w:id="8"/>
    </w:p>
    <w:p w14:paraId="315FFCFC" w14:textId="77777777" w:rsidR="00A20DB0" w:rsidRDefault="00A20DB0" w:rsidP="00A20DB0">
      <w:r>
        <w:rPr>
          <w:noProof/>
          <w:lang w:eastAsia="en-US" w:bidi="ar-SA"/>
        </w:rPr>
        <mc:AlternateContent>
          <mc:Choice Requires="wps">
            <w:drawing>
              <wp:anchor distT="0" distB="0" distL="114300" distR="114300" simplePos="0" relativeHeight="251696128" behindDoc="0" locked="0" layoutInCell="1" allowOverlap="1" wp14:anchorId="1CECD6F3" wp14:editId="3F5B7DDA">
                <wp:simplePos x="0" y="0"/>
                <wp:positionH relativeFrom="column">
                  <wp:posOffset>4327415</wp:posOffset>
                </wp:positionH>
                <wp:positionV relativeFrom="paragraph">
                  <wp:posOffset>196657</wp:posOffset>
                </wp:positionV>
                <wp:extent cx="1288112" cy="600501"/>
                <wp:effectExtent l="0" t="0" r="26670" b="28575"/>
                <wp:wrapNone/>
                <wp:docPr id="63" name="Rectangle 63"/>
                <wp:cNvGraphicFramePr/>
                <a:graphic xmlns:a="http://schemas.openxmlformats.org/drawingml/2006/main">
                  <a:graphicData uri="http://schemas.microsoft.com/office/word/2010/wordprocessingShape">
                    <wps:wsp>
                      <wps:cNvSpPr/>
                      <wps:spPr>
                        <a:xfrm>
                          <a:off x="0" y="0"/>
                          <a:ext cx="1288112" cy="600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51AB3" w14:textId="77777777" w:rsidR="00A20DB0" w:rsidRPr="00891902" w:rsidRDefault="00A20DB0" w:rsidP="00A20DB0">
                            <w:pPr>
                              <w:jc w:val="center"/>
                            </w:pPr>
                            <w:r w:rsidRPr="00891902">
                              <w:t>Lịch làm việc gửi tới mỗi tài khoản của mỗi CTV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CD6F3" id="Rectangle 63" o:spid="_x0000_s1040" style="position:absolute;left:0;text-align:left;margin-left:340.75pt;margin-top:15.5pt;width:101.45pt;height:47.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H6fwIAAE4FAAAOAAAAZHJzL2Uyb0RvYy54bWysVFFP3DAMfp+0/xDlfbS9H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" fillcolor="#4f81bd [3204]" strokecolor="#243f60 [1604]" strokeweight="2pt">
                <v:textbox>
                  <w:txbxContent>
                    <w:p w14:paraId="49351AB3" w14:textId="77777777" w:rsidR="00A20DB0" w:rsidRPr="00891902" w:rsidRDefault="00A20DB0" w:rsidP="00A20DB0">
                      <w:pPr>
                        <w:jc w:val="center"/>
                      </w:pPr>
                      <w:r w:rsidRPr="00891902">
                        <w:t>Lịch làm việc gửi tới mỗi tài khoản của mỗi CTV</w:t>
                      </w:r>
                    </w:p>
                  </w:txbxContent>
                </v:textbox>
              </v:rect>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0288D289" wp14:editId="56018C36">
                <wp:simplePos x="0" y="0"/>
                <wp:positionH relativeFrom="column">
                  <wp:posOffset>2450351</wp:posOffset>
                </wp:positionH>
                <wp:positionV relativeFrom="paragraph">
                  <wp:posOffset>225899</wp:posOffset>
                </wp:positionV>
                <wp:extent cx="1187355" cy="2572603"/>
                <wp:effectExtent l="0" t="0" r="13335" b="18415"/>
                <wp:wrapNone/>
                <wp:docPr id="49" name="Rectangle 49"/>
                <wp:cNvGraphicFramePr/>
                <a:graphic xmlns:a="http://schemas.openxmlformats.org/drawingml/2006/main">
                  <a:graphicData uri="http://schemas.microsoft.com/office/word/2010/wordprocessingShape">
                    <wps:wsp>
                      <wps:cNvSpPr/>
                      <wps:spPr>
                        <a:xfrm>
                          <a:off x="0" y="0"/>
                          <a:ext cx="1187355" cy="2572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E18E0" w14:textId="77777777" w:rsidR="00A20DB0" w:rsidRDefault="00A20DB0" w:rsidP="00A20DB0">
                            <w:pPr>
                              <w:jc w:val="center"/>
                            </w:pPr>
                            <w:r>
                              <w:t>HỆ THỐNG QUẢN LÝ MỚI</w:t>
                            </w:r>
                          </w:p>
                          <w:p w14:paraId="701D06AA" w14:textId="77777777" w:rsidR="00A20DB0" w:rsidRDefault="00A20DB0" w:rsidP="00A20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8D289" id="Rectangle 49" o:spid="_x0000_s1041" style="position:absolute;left:0;text-align:left;margin-left:192.95pt;margin-top:17.8pt;width:93.5pt;height:20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" fillcolor="#4f81bd [3204]" strokecolor="#243f60 [1604]" strokeweight="2pt">
                <v:textbox>
                  <w:txbxContent>
                    <w:p w14:paraId="154E18E0" w14:textId="77777777" w:rsidR="00A20DB0" w:rsidRDefault="00A20DB0" w:rsidP="00A20DB0">
                      <w:pPr>
                        <w:jc w:val="center"/>
                      </w:pPr>
                      <w:r>
                        <w:t>HỆ THỐNG QUẢN LÝ MỚI</w:t>
                      </w:r>
                    </w:p>
                    <w:p w14:paraId="701D06AA" w14:textId="77777777" w:rsidR="00A20DB0" w:rsidRDefault="00A20DB0" w:rsidP="00A20DB0">
                      <w:pPr>
                        <w:jc w:val="center"/>
                      </w:pPr>
                    </w:p>
                  </w:txbxContent>
                </v:textbox>
              </v:rect>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146CE789" wp14:editId="30FB3D2D">
                <wp:simplePos x="0" y="0"/>
                <wp:positionH relativeFrom="margin">
                  <wp:align>left</wp:align>
                </wp:positionH>
                <wp:positionV relativeFrom="paragraph">
                  <wp:posOffset>246636</wp:posOffset>
                </wp:positionV>
                <wp:extent cx="1351128" cy="307075"/>
                <wp:effectExtent l="0" t="0" r="20955" b="17145"/>
                <wp:wrapNone/>
                <wp:docPr id="50" name="Rectangle 50"/>
                <wp:cNvGraphicFramePr/>
                <a:graphic xmlns:a="http://schemas.openxmlformats.org/drawingml/2006/main">
                  <a:graphicData uri="http://schemas.microsoft.com/office/word/2010/wordprocessingShape">
                    <wps:wsp>
                      <wps:cNvSpPr/>
                      <wps:spPr>
                        <a:xfrm>
                          <a:off x="0" y="0"/>
                          <a:ext cx="1351128" cy="307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597ED" w14:textId="77777777" w:rsidR="00A20DB0" w:rsidRDefault="00A20DB0" w:rsidP="00A20DB0">
                            <w:pPr>
                              <w:jc w:val="center"/>
                            </w:pPr>
                            <w:r>
                              <w:t>Giám đốc trung tâm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CE789" id="Rectangle 50" o:spid="_x0000_s1042" style="position:absolute;left:0;text-align:left;margin-left:0;margin-top:19.4pt;width:106.4pt;height:24.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" fillcolor="#4f81bd [3204]" strokecolor="#243f60 [1604]" strokeweight="2pt">
                <v:textbox>
                  <w:txbxContent>
                    <w:p w14:paraId="249597ED" w14:textId="77777777" w:rsidR="00A20DB0" w:rsidRDefault="00A20DB0" w:rsidP="00A20DB0">
                      <w:pPr>
                        <w:jc w:val="center"/>
                      </w:pPr>
                      <w:r>
                        <w:t>Giám đốc trung tâm</w:t>
                      </w:r>
                    </w:p>
                  </w:txbxContent>
                </v:textbox>
                <w10:wrap anchorx="margin"/>
              </v:rect>
            </w:pict>
          </mc:Fallback>
        </mc:AlternateContent>
      </w:r>
    </w:p>
    <w:p w14:paraId="4A7910F5" w14:textId="77777777" w:rsidR="00A20DB0" w:rsidRDefault="00A20DB0" w:rsidP="00A20DB0">
      <w:r>
        <w:rPr>
          <w:noProof/>
          <w:lang w:eastAsia="en-US" w:bidi="ar-SA"/>
        </w:rPr>
        <mc:AlternateContent>
          <mc:Choice Requires="wps">
            <w:drawing>
              <wp:anchor distT="0" distB="0" distL="114300" distR="114300" simplePos="0" relativeHeight="251695104" behindDoc="0" locked="0" layoutInCell="1" allowOverlap="1" wp14:anchorId="3166A8FC" wp14:editId="2C98355A">
                <wp:simplePos x="0" y="0"/>
                <wp:positionH relativeFrom="column">
                  <wp:posOffset>3658273</wp:posOffset>
                </wp:positionH>
                <wp:positionV relativeFrom="paragraph">
                  <wp:posOffset>225918</wp:posOffset>
                </wp:positionV>
                <wp:extent cx="648269" cy="1044054"/>
                <wp:effectExtent l="0" t="38100" r="57150" b="22860"/>
                <wp:wrapNone/>
                <wp:docPr id="62" name="Straight Arrow Connector 62"/>
                <wp:cNvGraphicFramePr/>
                <a:graphic xmlns:a="http://schemas.openxmlformats.org/drawingml/2006/main">
                  <a:graphicData uri="http://schemas.microsoft.com/office/word/2010/wordprocessingShape">
                    <wps:wsp>
                      <wps:cNvCnPr/>
                      <wps:spPr>
                        <a:xfrm flipV="1">
                          <a:off x="0" y="0"/>
                          <a:ext cx="648269" cy="1044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50F511" id="_x0000_t32" coordsize="21600,21600" o:spt="32" o:oned="t" path="m,l21600,21600e" filled="f">
                <v:path arrowok="t" fillok="f" o:connecttype="none"/>
                <o:lock v:ext="edit" shapetype="t"/>
              </v:shapetype>
              <v:shape id="Straight Arrow Connector 62" o:spid="_x0000_s1026" type="#_x0000_t32" style="position:absolute;margin-left:288.05pt;margin-top:17.8pt;width:51.05pt;height:82.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gh4AEAABEEAAAOAAAAZHJzL2Uyb0RvYy54bWysU02P0zAQvSPxHyzfadKqVEv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" strokecolor="#4579b8 [3044]">
                <v:stroke endarrow="block"/>
              </v:shape>
            </w:pict>
          </mc:Fallback>
        </mc:AlternateContent>
      </w:r>
      <w:r>
        <w:rPr>
          <w:noProof/>
          <w:lang w:eastAsia="en-US" w:bidi="ar-SA"/>
        </w:rPr>
        <mc:AlternateContent>
          <mc:Choice Requires="wps">
            <w:drawing>
              <wp:anchor distT="0" distB="0" distL="114300" distR="114300" simplePos="0" relativeHeight="251689984" behindDoc="0" locked="0" layoutInCell="1" allowOverlap="1" wp14:anchorId="6C1B10E0" wp14:editId="78D2734C">
                <wp:simplePos x="0" y="0"/>
                <wp:positionH relativeFrom="column">
                  <wp:posOffset>1586325</wp:posOffset>
                </wp:positionH>
                <wp:positionV relativeFrom="paragraph">
                  <wp:posOffset>68457</wp:posOffset>
                </wp:positionV>
                <wp:extent cx="914400" cy="204716"/>
                <wp:effectExtent l="0" t="0" r="16510" b="24130"/>
                <wp:wrapNone/>
                <wp:docPr id="57" name="Text Box 57"/>
                <wp:cNvGraphicFramePr/>
                <a:graphic xmlns:a="http://schemas.openxmlformats.org/drawingml/2006/main">
                  <a:graphicData uri="http://schemas.microsoft.com/office/word/2010/wordprocessingShape">
                    <wps:wsp>
                      <wps:cNvSpPr txBox="1"/>
                      <wps:spPr>
                        <a:xfrm>
                          <a:off x="0" y="0"/>
                          <a:ext cx="914400" cy="204716"/>
                        </a:xfrm>
                        <a:prstGeom prst="rect">
                          <a:avLst/>
                        </a:prstGeom>
                        <a:solidFill>
                          <a:schemeClr val="lt1"/>
                        </a:solidFill>
                        <a:ln w="6350">
                          <a:solidFill>
                            <a:prstClr val="black"/>
                          </a:solidFill>
                        </a:ln>
                      </wps:spPr>
                      <wps:txbx>
                        <w:txbxContent>
                          <w:p w14:paraId="19F235CB" w14:textId="77777777" w:rsidR="00A20DB0" w:rsidRPr="00AD5166" w:rsidRDefault="00A20DB0" w:rsidP="00A20DB0">
                            <w:pPr>
                              <w:rPr>
                                <w:sz w:val="12"/>
                                <w:szCs w:val="12"/>
                              </w:rPr>
                            </w:pPr>
                            <w:r w:rsidRPr="00AD5166">
                              <w:rPr>
                                <w:sz w:val="12"/>
                                <w:szCs w:val="12"/>
                              </w:rPr>
                              <w:t>Duyệt online</w:t>
                            </w:r>
                          </w:p>
                          <w:p w14:paraId="7C06664A" w14:textId="77777777" w:rsidR="00A20DB0" w:rsidRPr="00AD5166" w:rsidRDefault="00A20DB0" w:rsidP="00A20DB0">
                            <w:pPr>
                              <w:rPr>
                                <w:sz w:val="12"/>
                                <w:szCs w:val="1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B10E0" id="Text Box 57" o:spid="_x0000_s1043" type="#_x0000_t202" style="position:absolute;left:0;text-align:left;margin-left:124.9pt;margin-top:5.4pt;width:1in;height:16.1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" fillcolor="white [3201]" strokeweight=".5pt">
                <v:textbox>
                  <w:txbxContent>
                    <w:p w14:paraId="19F235CB" w14:textId="77777777" w:rsidR="00A20DB0" w:rsidRPr="00AD5166" w:rsidRDefault="00A20DB0" w:rsidP="00A20DB0">
                      <w:pPr>
                        <w:rPr>
                          <w:sz w:val="12"/>
                          <w:szCs w:val="12"/>
                        </w:rPr>
                      </w:pPr>
                      <w:r w:rsidRPr="00AD5166">
                        <w:rPr>
                          <w:sz w:val="12"/>
                          <w:szCs w:val="12"/>
                        </w:rPr>
                        <w:t>Duyệt online</w:t>
                      </w:r>
                    </w:p>
                    <w:p w14:paraId="7C06664A" w14:textId="77777777" w:rsidR="00A20DB0" w:rsidRPr="00AD5166" w:rsidRDefault="00A20DB0" w:rsidP="00A20DB0">
                      <w:pPr>
                        <w:rPr>
                          <w:sz w:val="12"/>
                          <w:szCs w:val="12"/>
                        </w:rPr>
                      </w:pP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2E029AC7" wp14:editId="34F88389">
                <wp:simplePos x="0" y="0"/>
                <wp:positionH relativeFrom="column">
                  <wp:posOffset>1379096</wp:posOffset>
                </wp:positionH>
                <wp:positionV relativeFrom="paragraph">
                  <wp:posOffset>150855</wp:posOffset>
                </wp:positionV>
                <wp:extent cx="1084921" cy="13648"/>
                <wp:effectExtent l="0" t="57150" r="20320" b="100965"/>
                <wp:wrapNone/>
                <wp:docPr id="56" name="Straight Arrow Connector 56"/>
                <wp:cNvGraphicFramePr/>
                <a:graphic xmlns:a="http://schemas.openxmlformats.org/drawingml/2006/main">
                  <a:graphicData uri="http://schemas.microsoft.com/office/word/2010/wordprocessingShape">
                    <wps:wsp>
                      <wps:cNvCnPr/>
                      <wps:spPr>
                        <a:xfrm>
                          <a:off x="0" y="0"/>
                          <a:ext cx="1084921"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BCCEF" id="Straight Arrow Connector 56" o:spid="_x0000_s1026" type="#_x0000_t32" style="position:absolute;margin-left:108.6pt;margin-top:11.9pt;width:85.45pt;height:1.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" strokecolor="#4579b8 [3044]">
                <v:stroke endarrow="block"/>
              </v:shape>
            </w:pict>
          </mc:Fallback>
        </mc:AlternateContent>
      </w:r>
    </w:p>
    <w:p w14:paraId="218C76CD" w14:textId="77777777" w:rsidR="00A20DB0" w:rsidRDefault="00A20DB0" w:rsidP="00A20DB0"/>
    <w:p w14:paraId="24B64A40" w14:textId="77777777" w:rsidR="00A20DB0" w:rsidRDefault="00A20DB0" w:rsidP="00A20DB0">
      <w:r>
        <w:rPr>
          <w:noProof/>
          <w:lang w:eastAsia="en-US" w:bidi="ar-SA"/>
        </w:rPr>
        <mc:AlternateContent>
          <mc:Choice Requires="wps">
            <w:drawing>
              <wp:anchor distT="0" distB="0" distL="114300" distR="114300" simplePos="0" relativeHeight="251687936" behindDoc="0" locked="0" layoutInCell="1" allowOverlap="1" wp14:anchorId="3CDADDEF" wp14:editId="3380F863">
                <wp:simplePos x="0" y="0"/>
                <wp:positionH relativeFrom="column">
                  <wp:posOffset>1556300</wp:posOffset>
                </wp:positionH>
                <wp:positionV relativeFrom="paragraph">
                  <wp:posOffset>171014</wp:posOffset>
                </wp:positionV>
                <wp:extent cx="914400" cy="204716"/>
                <wp:effectExtent l="0" t="0" r="24765" b="24130"/>
                <wp:wrapNone/>
                <wp:docPr id="55" name="Text Box 55"/>
                <wp:cNvGraphicFramePr/>
                <a:graphic xmlns:a="http://schemas.openxmlformats.org/drawingml/2006/main">
                  <a:graphicData uri="http://schemas.microsoft.com/office/word/2010/wordprocessingShape">
                    <wps:wsp>
                      <wps:cNvSpPr txBox="1"/>
                      <wps:spPr>
                        <a:xfrm>
                          <a:off x="0" y="0"/>
                          <a:ext cx="914400" cy="204716"/>
                        </a:xfrm>
                        <a:prstGeom prst="rect">
                          <a:avLst/>
                        </a:prstGeom>
                        <a:solidFill>
                          <a:schemeClr val="lt1"/>
                        </a:solidFill>
                        <a:ln w="6350">
                          <a:solidFill>
                            <a:prstClr val="black"/>
                          </a:solidFill>
                        </a:ln>
                      </wps:spPr>
                      <wps:txbx>
                        <w:txbxContent>
                          <w:p w14:paraId="1C8F11E8" w14:textId="77777777" w:rsidR="00A20DB0" w:rsidRPr="00AD5166" w:rsidRDefault="00A20DB0" w:rsidP="00A20DB0">
                            <w:pPr>
                              <w:rPr>
                                <w:sz w:val="12"/>
                                <w:szCs w:val="12"/>
                              </w:rPr>
                            </w:pPr>
                            <w:r w:rsidRPr="00AD5166">
                              <w:rPr>
                                <w:sz w:val="12"/>
                                <w:szCs w:val="12"/>
                              </w:rPr>
                              <w:t>Xếp lịch phim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ADDEF" id="Text Box 55" o:spid="_x0000_s1044" type="#_x0000_t202" style="position:absolute;left:0;text-align:left;margin-left:122.55pt;margin-top:13.45pt;width:1in;height:16.1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" fillcolor="white [3201]" strokeweight=".5pt">
                <v:textbox>
                  <w:txbxContent>
                    <w:p w14:paraId="1C8F11E8" w14:textId="77777777" w:rsidR="00A20DB0" w:rsidRPr="00AD5166" w:rsidRDefault="00A20DB0" w:rsidP="00A20DB0">
                      <w:pPr>
                        <w:rPr>
                          <w:sz w:val="12"/>
                          <w:szCs w:val="12"/>
                        </w:rPr>
                      </w:pPr>
                      <w:r w:rsidRPr="00AD5166">
                        <w:rPr>
                          <w:sz w:val="12"/>
                          <w:szCs w:val="12"/>
                        </w:rPr>
                        <w:t>Xếp lịch phim</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5C5AA47" wp14:editId="3B226E76">
                <wp:simplePos x="0" y="0"/>
                <wp:positionH relativeFrom="margin">
                  <wp:align>left</wp:align>
                </wp:positionH>
                <wp:positionV relativeFrom="paragraph">
                  <wp:posOffset>41351</wp:posOffset>
                </wp:positionV>
                <wp:extent cx="1337481" cy="4572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1337481"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EAFD9" w14:textId="77777777" w:rsidR="00A20DB0" w:rsidRDefault="00A20DB0" w:rsidP="00A20DB0">
                            <w:pPr>
                              <w:jc w:val="center"/>
                            </w:pPr>
                            <w:r>
                              <w:t>Trưởng phòng chiếu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AA47" id="Rectangle 51" o:spid="_x0000_s1045" style="position:absolute;left:0;text-align:left;margin-left:0;margin-top:3.25pt;width:105.3pt;height:3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" fillcolor="#4f81bd [3204]" strokecolor="#243f60 [1604]" strokeweight="2pt">
                <v:textbox>
                  <w:txbxContent>
                    <w:p w14:paraId="37AEAFD9" w14:textId="77777777" w:rsidR="00A20DB0" w:rsidRDefault="00A20DB0" w:rsidP="00A20DB0">
                      <w:pPr>
                        <w:jc w:val="center"/>
                      </w:pPr>
                      <w:r>
                        <w:t>Trưởng phòng chiếu phim</w:t>
                      </w:r>
                    </w:p>
                  </w:txbxContent>
                </v:textbox>
                <w10:wrap anchorx="margin"/>
              </v:rect>
            </w:pict>
          </mc:Fallback>
        </mc:AlternateContent>
      </w:r>
    </w:p>
    <w:p w14:paraId="004B4070" w14:textId="77777777" w:rsidR="00A20DB0" w:rsidRDefault="00A20DB0" w:rsidP="00A20DB0">
      <w:r>
        <w:rPr>
          <w:noProof/>
          <w:lang w:eastAsia="en-US" w:bidi="ar-SA"/>
        </w:rPr>
        <mc:AlternateContent>
          <mc:Choice Requires="wps">
            <w:drawing>
              <wp:anchor distT="0" distB="0" distL="114300" distR="114300" simplePos="0" relativeHeight="251698176" behindDoc="0" locked="0" layoutInCell="1" allowOverlap="1" wp14:anchorId="32F48AB2" wp14:editId="1A1F2D20">
                <wp:simplePos x="0" y="0"/>
                <wp:positionH relativeFrom="column">
                  <wp:posOffset>4328022</wp:posOffset>
                </wp:positionH>
                <wp:positionV relativeFrom="paragraph">
                  <wp:posOffset>32054</wp:posOffset>
                </wp:positionV>
                <wp:extent cx="1287780" cy="783479"/>
                <wp:effectExtent l="0" t="0" r="26670" b="17145"/>
                <wp:wrapNone/>
                <wp:docPr id="65" name="Rectangle 65"/>
                <wp:cNvGraphicFramePr/>
                <a:graphic xmlns:a="http://schemas.openxmlformats.org/drawingml/2006/main">
                  <a:graphicData uri="http://schemas.microsoft.com/office/word/2010/wordprocessingShape">
                    <wps:wsp>
                      <wps:cNvSpPr/>
                      <wps:spPr>
                        <a:xfrm>
                          <a:off x="0" y="0"/>
                          <a:ext cx="1287780" cy="783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CE502" w14:textId="77777777" w:rsidR="00A20DB0" w:rsidRDefault="00A20DB0" w:rsidP="00A20DB0">
                            <w:pPr>
                              <w:jc w:val="center"/>
                            </w:pPr>
                            <w:r>
                              <w:t>Tự động tính lương và gửi biểu mẫu đến mỗi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8AB2" id="Rectangle 65" o:spid="_x0000_s1046" style="position:absolute;left:0;text-align:left;margin-left:340.8pt;margin-top:2.5pt;width:101.4pt;height:6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" fillcolor="#4f81bd [3204]" strokecolor="#243f60 [1604]" strokeweight="2pt">
                <v:textbox>
                  <w:txbxContent>
                    <w:p w14:paraId="439CE502" w14:textId="77777777" w:rsidR="00A20DB0" w:rsidRDefault="00A20DB0" w:rsidP="00A20DB0">
                      <w:pPr>
                        <w:jc w:val="center"/>
                      </w:pPr>
                      <w:r>
                        <w:t>Tự động tính lương và gửi biểu mẫu đến mỗi tài khoản</w:t>
                      </w:r>
                    </w:p>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5764D87E" wp14:editId="52D23D94">
                <wp:simplePos x="0" y="0"/>
                <wp:positionH relativeFrom="column">
                  <wp:posOffset>1310858</wp:posOffset>
                </wp:positionH>
                <wp:positionV relativeFrom="paragraph">
                  <wp:posOffset>27921</wp:posOffset>
                </wp:positionV>
                <wp:extent cx="1153236" cy="6824"/>
                <wp:effectExtent l="0" t="57150" r="27940" b="88900"/>
                <wp:wrapNone/>
                <wp:docPr id="54" name="Straight Arrow Connector 54"/>
                <wp:cNvGraphicFramePr/>
                <a:graphic xmlns:a="http://schemas.openxmlformats.org/drawingml/2006/main">
                  <a:graphicData uri="http://schemas.microsoft.com/office/word/2010/wordprocessingShape">
                    <wps:wsp>
                      <wps:cNvCnPr/>
                      <wps:spPr>
                        <a:xfrm>
                          <a:off x="0" y="0"/>
                          <a:ext cx="115323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57F5A" id="Straight Arrow Connector 54" o:spid="_x0000_s1026" type="#_x0000_t32" style="position:absolute;margin-left:103.2pt;margin-top:2.2pt;width:90.8pt;height:.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" strokecolor="#4579b8 [3044]">
                <v:stroke endarrow="block"/>
              </v:shape>
            </w:pict>
          </mc:Fallback>
        </mc:AlternateContent>
      </w:r>
    </w:p>
    <w:p w14:paraId="61F3AB3A" w14:textId="77777777" w:rsidR="00A20DB0" w:rsidRDefault="00A20DB0" w:rsidP="00A20DB0"/>
    <w:p w14:paraId="5BFCC628" w14:textId="78E81F7E" w:rsidR="00A20DB0" w:rsidRDefault="00891902" w:rsidP="00A20DB0">
      <w:r>
        <w:rPr>
          <w:noProof/>
          <w:lang w:eastAsia="en-US" w:bidi="ar-SA"/>
        </w:rPr>
        <mc:AlternateContent>
          <mc:Choice Requires="wps">
            <w:drawing>
              <wp:anchor distT="0" distB="0" distL="114300" distR="114300" simplePos="0" relativeHeight="251726848" behindDoc="0" locked="0" layoutInCell="1" allowOverlap="1" wp14:anchorId="7C0D1563" wp14:editId="0B3D71AB">
                <wp:simplePos x="0" y="0"/>
                <wp:positionH relativeFrom="column">
                  <wp:posOffset>3652161</wp:posOffset>
                </wp:positionH>
                <wp:positionV relativeFrom="paragraph">
                  <wp:posOffset>29762</wp:posOffset>
                </wp:positionV>
                <wp:extent cx="707666" cy="874644"/>
                <wp:effectExtent l="0" t="0" r="73660" b="59055"/>
                <wp:wrapNone/>
                <wp:docPr id="95" name="Straight Arrow Connector 95"/>
                <wp:cNvGraphicFramePr/>
                <a:graphic xmlns:a="http://schemas.openxmlformats.org/drawingml/2006/main">
                  <a:graphicData uri="http://schemas.microsoft.com/office/word/2010/wordprocessingShape">
                    <wps:wsp>
                      <wps:cNvCnPr/>
                      <wps:spPr>
                        <a:xfrm>
                          <a:off x="0" y="0"/>
                          <a:ext cx="707666" cy="874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A2782" id="Straight Arrow Connector 95" o:spid="_x0000_s1026" type="#_x0000_t32" style="position:absolute;margin-left:287.55pt;margin-top:2.35pt;width:55.7pt;height:68.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" strokecolor="#4579b8 [3044]">
                <v:stroke endarrow="block"/>
              </v:shape>
            </w:pict>
          </mc:Fallback>
        </mc:AlternateContent>
      </w:r>
      <w:r w:rsidR="00A20DB0">
        <w:rPr>
          <w:noProof/>
          <w:lang w:eastAsia="en-US" w:bidi="ar-SA"/>
        </w:rPr>
        <mc:AlternateContent>
          <mc:Choice Requires="wps">
            <w:drawing>
              <wp:anchor distT="0" distB="0" distL="114300" distR="114300" simplePos="0" relativeHeight="251697152" behindDoc="0" locked="0" layoutInCell="1" allowOverlap="1" wp14:anchorId="49A790A2" wp14:editId="711CE836">
                <wp:simplePos x="0" y="0"/>
                <wp:positionH relativeFrom="column">
                  <wp:posOffset>3651449</wp:posOffset>
                </wp:positionH>
                <wp:positionV relativeFrom="paragraph">
                  <wp:posOffset>28063</wp:posOffset>
                </wp:positionV>
                <wp:extent cx="668740" cy="6824"/>
                <wp:effectExtent l="0" t="76200" r="17145" b="88900"/>
                <wp:wrapNone/>
                <wp:docPr id="64" name="Straight Arrow Connector 64"/>
                <wp:cNvGraphicFramePr/>
                <a:graphic xmlns:a="http://schemas.openxmlformats.org/drawingml/2006/main">
                  <a:graphicData uri="http://schemas.microsoft.com/office/word/2010/wordprocessingShape">
                    <wps:wsp>
                      <wps:cNvCnPr/>
                      <wps:spPr>
                        <a:xfrm flipV="1">
                          <a:off x="0" y="0"/>
                          <a:ext cx="668740"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D54A8" id="Straight Arrow Connector 64" o:spid="_x0000_s1026" type="#_x0000_t32" style="position:absolute;margin-left:287.5pt;margin-top:2.2pt;width:52.65pt;height:.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" strokecolor="#4579b8 [3044]">
                <v:stroke endarrow="block"/>
              </v:shape>
            </w:pict>
          </mc:Fallback>
        </mc:AlternateContent>
      </w:r>
      <w:r w:rsidR="00A20DB0">
        <w:rPr>
          <w:noProof/>
          <w:lang w:eastAsia="en-US" w:bidi="ar-SA"/>
        </w:rPr>
        <mc:AlternateContent>
          <mc:Choice Requires="wps">
            <w:drawing>
              <wp:anchor distT="0" distB="0" distL="114300" distR="114300" simplePos="0" relativeHeight="251692032" behindDoc="0" locked="0" layoutInCell="1" allowOverlap="1" wp14:anchorId="76B3CBE8" wp14:editId="6AA2771E">
                <wp:simplePos x="0" y="0"/>
                <wp:positionH relativeFrom="column">
                  <wp:posOffset>1474072</wp:posOffset>
                </wp:positionH>
                <wp:positionV relativeFrom="paragraph">
                  <wp:posOffset>130203</wp:posOffset>
                </wp:positionV>
                <wp:extent cx="914400" cy="197893"/>
                <wp:effectExtent l="0" t="0" r="25400" b="12065"/>
                <wp:wrapNone/>
                <wp:docPr id="59" name="Text Box 59"/>
                <wp:cNvGraphicFramePr/>
                <a:graphic xmlns:a="http://schemas.openxmlformats.org/drawingml/2006/main">
                  <a:graphicData uri="http://schemas.microsoft.com/office/word/2010/wordprocessingShape">
                    <wps:wsp>
                      <wps:cNvSpPr txBox="1"/>
                      <wps:spPr>
                        <a:xfrm>
                          <a:off x="0" y="0"/>
                          <a:ext cx="914400" cy="197893"/>
                        </a:xfrm>
                        <a:prstGeom prst="rect">
                          <a:avLst/>
                        </a:prstGeom>
                        <a:solidFill>
                          <a:schemeClr val="lt1"/>
                        </a:solidFill>
                        <a:ln w="6350">
                          <a:solidFill>
                            <a:prstClr val="black"/>
                          </a:solidFill>
                        </a:ln>
                      </wps:spPr>
                      <wps:txbx>
                        <w:txbxContent>
                          <w:p w14:paraId="750A5B02" w14:textId="77777777" w:rsidR="00A20DB0" w:rsidRPr="00AD5166" w:rsidRDefault="00A20DB0" w:rsidP="00A20DB0">
                            <w:pPr>
                              <w:rPr>
                                <w:sz w:val="12"/>
                                <w:szCs w:val="12"/>
                              </w:rPr>
                            </w:pPr>
                            <w:r w:rsidRPr="00AD5166">
                              <w:rPr>
                                <w:sz w:val="12"/>
                                <w:szCs w:val="12"/>
                              </w:rPr>
                              <w:t>Đăng ký free time</w:t>
                            </w:r>
                          </w:p>
                          <w:p w14:paraId="29526166" w14:textId="77777777" w:rsidR="00A20DB0" w:rsidRPr="00AD5166" w:rsidRDefault="00A20DB0" w:rsidP="00A20DB0">
                            <w:pPr>
                              <w:rPr>
                                <w:sz w:val="12"/>
                                <w:szCs w:val="1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3CBE8" id="Text Box 59" o:spid="_x0000_s1047" type="#_x0000_t202" style="position:absolute;left:0;text-align:left;margin-left:116.05pt;margin-top:10.25pt;width:1in;height:15.6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" fillcolor="white [3201]" strokeweight=".5pt">
                <v:textbox>
                  <w:txbxContent>
                    <w:p w14:paraId="750A5B02" w14:textId="77777777" w:rsidR="00A20DB0" w:rsidRPr="00AD5166" w:rsidRDefault="00A20DB0" w:rsidP="00A20DB0">
                      <w:pPr>
                        <w:rPr>
                          <w:sz w:val="12"/>
                          <w:szCs w:val="12"/>
                        </w:rPr>
                      </w:pPr>
                      <w:r w:rsidRPr="00AD5166">
                        <w:rPr>
                          <w:sz w:val="12"/>
                          <w:szCs w:val="12"/>
                        </w:rPr>
                        <w:t>Đăng ký free time</w:t>
                      </w:r>
                    </w:p>
                    <w:p w14:paraId="29526166" w14:textId="77777777" w:rsidR="00A20DB0" w:rsidRPr="00AD5166" w:rsidRDefault="00A20DB0" w:rsidP="00A20DB0">
                      <w:pPr>
                        <w:rPr>
                          <w:sz w:val="12"/>
                          <w:szCs w:val="12"/>
                        </w:rPr>
                      </w:pPr>
                    </w:p>
                  </w:txbxContent>
                </v:textbox>
              </v:shape>
            </w:pict>
          </mc:Fallback>
        </mc:AlternateContent>
      </w:r>
      <w:r w:rsidR="00A20DB0">
        <w:rPr>
          <w:noProof/>
          <w:lang w:eastAsia="en-US" w:bidi="ar-SA"/>
        </w:rPr>
        <mc:AlternateContent>
          <mc:Choice Requires="wps">
            <w:drawing>
              <wp:anchor distT="0" distB="0" distL="114300" distR="114300" simplePos="0" relativeHeight="251691008" behindDoc="0" locked="0" layoutInCell="1" allowOverlap="1" wp14:anchorId="75C0B334" wp14:editId="7CA7D503">
                <wp:simplePos x="0" y="0"/>
                <wp:positionH relativeFrom="column">
                  <wp:posOffset>1304034</wp:posOffset>
                </wp:positionH>
                <wp:positionV relativeFrom="paragraph">
                  <wp:posOffset>198660</wp:posOffset>
                </wp:positionV>
                <wp:extent cx="1139588" cy="6824"/>
                <wp:effectExtent l="0" t="57150" r="41910" b="88900"/>
                <wp:wrapNone/>
                <wp:docPr id="58" name="Straight Arrow Connector 58"/>
                <wp:cNvGraphicFramePr/>
                <a:graphic xmlns:a="http://schemas.openxmlformats.org/drawingml/2006/main">
                  <a:graphicData uri="http://schemas.microsoft.com/office/word/2010/wordprocessingShape">
                    <wps:wsp>
                      <wps:cNvCnPr/>
                      <wps:spPr>
                        <a:xfrm>
                          <a:off x="0" y="0"/>
                          <a:ext cx="113958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17D29" id="Straight Arrow Connector 58" o:spid="_x0000_s1026" type="#_x0000_t32" style="position:absolute;margin-left:102.7pt;margin-top:15.65pt;width:89.75pt;height:.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" strokecolor="#4579b8 [3044]">
                <v:stroke endarrow="block"/>
              </v:shape>
            </w:pict>
          </mc:Fallback>
        </mc:AlternateContent>
      </w:r>
      <w:r w:rsidR="00A20DB0">
        <w:rPr>
          <w:noProof/>
          <w:lang w:eastAsia="en-US" w:bidi="ar-SA"/>
        </w:rPr>
        <mc:AlternateContent>
          <mc:Choice Requires="wps">
            <w:drawing>
              <wp:anchor distT="0" distB="0" distL="114300" distR="114300" simplePos="0" relativeHeight="251684864" behindDoc="0" locked="0" layoutInCell="1" allowOverlap="1" wp14:anchorId="4DA3CF7F" wp14:editId="205C1B46">
                <wp:simplePos x="0" y="0"/>
                <wp:positionH relativeFrom="margin">
                  <wp:align>left</wp:align>
                </wp:positionH>
                <wp:positionV relativeFrom="paragraph">
                  <wp:posOffset>7231</wp:posOffset>
                </wp:positionV>
                <wp:extent cx="1337310" cy="388620"/>
                <wp:effectExtent l="0" t="0" r="15240" b="11430"/>
                <wp:wrapNone/>
                <wp:docPr id="52" name="Rectangle 52"/>
                <wp:cNvGraphicFramePr/>
                <a:graphic xmlns:a="http://schemas.openxmlformats.org/drawingml/2006/main">
                  <a:graphicData uri="http://schemas.microsoft.com/office/word/2010/wordprocessingShape">
                    <wps:wsp>
                      <wps:cNvSpPr/>
                      <wps:spPr>
                        <a:xfrm>
                          <a:off x="0" y="0"/>
                          <a:ext cx="133731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F61B1" w14:textId="77777777" w:rsidR="00A20DB0" w:rsidRDefault="00A20DB0" w:rsidP="00A20DB0">
                            <w:pPr>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3CF7F" id="Rectangle 52" o:spid="_x0000_s1048" style="position:absolute;left:0;text-align:left;margin-left:0;margin-top:.55pt;width:105.3pt;height:30.6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" fillcolor="#4f81bd [3204]" strokecolor="#243f60 [1604]" strokeweight="2pt">
                <v:textbox>
                  <w:txbxContent>
                    <w:p w14:paraId="586F61B1" w14:textId="77777777" w:rsidR="00A20DB0" w:rsidRDefault="00A20DB0" w:rsidP="00A20DB0">
                      <w:pPr>
                        <w:jc w:val="center"/>
                      </w:pPr>
                      <w:r>
                        <w:t>Cộng tác viên</w:t>
                      </w:r>
                    </w:p>
                  </w:txbxContent>
                </v:textbox>
                <w10:wrap anchorx="margin"/>
              </v:rect>
            </w:pict>
          </mc:Fallback>
        </mc:AlternateContent>
      </w:r>
    </w:p>
    <w:p w14:paraId="0B4ADEF3" w14:textId="77777777" w:rsidR="00A20DB0" w:rsidRDefault="00A20DB0" w:rsidP="00A20DB0"/>
    <w:p w14:paraId="5257D1C4" w14:textId="6AC2D555" w:rsidR="00A20DB0" w:rsidRDefault="00891902" w:rsidP="00A20DB0">
      <w:r>
        <w:rPr>
          <w:noProof/>
          <w:lang w:eastAsia="en-US" w:bidi="ar-SA"/>
        </w:rPr>
        <mc:AlternateContent>
          <mc:Choice Requires="wps">
            <w:drawing>
              <wp:anchor distT="0" distB="0" distL="114300" distR="114300" simplePos="0" relativeHeight="251700224" behindDoc="0" locked="0" layoutInCell="1" allowOverlap="1" wp14:anchorId="088F01A2" wp14:editId="53E0D350">
                <wp:simplePos x="0" y="0"/>
                <wp:positionH relativeFrom="column">
                  <wp:posOffset>4343924</wp:posOffset>
                </wp:positionH>
                <wp:positionV relativeFrom="paragraph">
                  <wp:posOffset>57040</wp:posOffset>
                </wp:positionV>
                <wp:extent cx="1264147" cy="675640"/>
                <wp:effectExtent l="0" t="0" r="12700" b="10160"/>
                <wp:wrapNone/>
                <wp:docPr id="67" name="Rectangle 67"/>
                <wp:cNvGraphicFramePr/>
                <a:graphic xmlns:a="http://schemas.openxmlformats.org/drawingml/2006/main">
                  <a:graphicData uri="http://schemas.microsoft.com/office/word/2010/wordprocessingShape">
                    <wps:wsp>
                      <wps:cNvSpPr/>
                      <wps:spPr>
                        <a:xfrm>
                          <a:off x="0" y="0"/>
                          <a:ext cx="1264147"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3A2C2" w14:textId="5420121F" w:rsidR="00A20DB0" w:rsidRDefault="00A20DB0" w:rsidP="00A20DB0">
                            <w:pPr>
                              <w:jc w:val="center"/>
                            </w:pPr>
                            <w:r>
                              <w:t>Thay đổ</w:t>
                            </w:r>
                            <w:r w:rsidR="00891902">
                              <w:t xml:space="preserve">i lịch </w:t>
                            </w:r>
                            <w:r>
                              <w:t>làm việc nếu có đổi 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F01A2" id="Rectangle 67" o:spid="_x0000_s1049" style="position:absolute;left:0;text-align:left;margin-left:342.05pt;margin-top:4.5pt;width:99.55pt;height:5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" fillcolor="#4f81bd [3204]" strokecolor="#243f60 [1604]" strokeweight="2pt">
                <v:textbox>
                  <w:txbxContent>
                    <w:p w14:paraId="4403A2C2" w14:textId="5420121F" w:rsidR="00A20DB0" w:rsidRDefault="00A20DB0" w:rsidP="00A20DB0">
                      <w:pPr>
                        <w:jc w:val="center"/>
                      </w:pPr>
                      <w:r>
                        <w:t>Thay đổ</w:t>
                      </w:r>
                      <w:r w:rsidR="00891902">
                        <w:t xml:space="preserve">i lịch </w:t>
                      </w:r>
                      <w:r>
                        <w:t>làm việc nếu có đổi ca</w:t>
                      </w:r>
                    </w:p>
                  </w:txbxContent>
                </v:textbox>
              </v:rect>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7F754583" wp14:editId="43DAC243">
                <wp:simplePos x="0" y="0"/>
                <wp:positionH relativeFrom="margin">
                  <wp:align>left</wp:align>
                </wp:positionH>
                <wp:positionV relativeFrom="paragraph">
                  <wp:posOffset>192212</wp:posOffset>
                </wp:positionV>
                <wp:extent cx="1323833" cy="540468"/>
                <wp:effectExtent l="0" t="0" r="10160" b="12065"/>
                <wp:wrapNone/>
                <wp:docPr id="53" name="Rectangle 53"/>
                <wp:cNvGraphicFramePr/>
                <a:graphic xmlns:a="http://schemas.openxmlformats.org/drawingml/2006/main">
                  <a:graphicData uri="http://schemas.microsoft.com/office/word/2010/wordprocessingShape">
                    <wps:wsp>
                      <wps:cNvSpPr/>
                      <wps:spPr>
                        <a:xfrm>
                          <a:off x="0" y="0"/>
                          <a:ext cx="1323833" cy="540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7D60D" w14:textId="77777777" w:rsidR="00A20DB0" w:rsidRDefault="00A20DB0" w:rsidP="00A20DB0">
                            <w:pPr>
                              <w:jc w:val="center"/>
                            </w:pPr>
                            <w:r>
                              <w:t>Trưởng phòng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4583" id="Rectangle 53" o:spid="_x0000_s1050" style="position:absolute;left:0;text-align:left;margin-left:0;margin-top:15.15pt;width:104.25pt;height:42.5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" fillcolor="#4f81bd [3204]" strokecolor="#243f60 [1604]" strokeweight="2pt">
                <v:textbox>
                  <w:txbxContent>
                    <w:p w14:paraId="5A87D60D" w14:textId="77777777" w:rsidR="00A20DB0" w:rsidRDefault="00A20DB0" w:rsidP="00A20DB0">
                      <w:pPr>
                        <w:jc w:val="center"/>
                      </w:pPr>
                      <w:r>
                        <w:t>Trưởng phòng nhân sự</w:t>
                      </w:r>
                    </w:p>
                  </w:txbxContent>
                </v:textbox>
                <w10:wrap anchorx="margin"/>
              </v:rect>
            </w:pict>
          </mc:Fallback>
        </mc:AlternateContent>
      </w:r>
    </w:p>
    <w:p w14:paraId="0E171C9B" w14:textId="77777777" w:rsidR="00A20DB0" w:rsidRDefault="00A20DB0" w:rsidP="00A20DB0">
      <w:r>
        <w:rPr>
          <w:noProof/>
          <w:lang w:eastAsia="en-US" w:bidi="ar-SA"/>
        </w:rPr>
        <mc:AlternateContent>
          <mc:Choice Requires="wps">
            <w:drawing>
              <wp:anchor distT="0" distB="0" distL="114300" distR="114300" simplePos="0" relativeHeight="251693056" behindDoc="0" locked="0" layoutInCell="1" allowOverlap="1" wp14:anchorId="6F7CECAA" wp14:editId="26902182">
                <wp:simplePos x="0" y="0"/>
                <wp:positionH relativeFrom="column">
                  <wp:posOffset>1323482</wp:posOffset>
                </wp:positionH>
                <wp:positionV relativeFrom="paragraph">
                  <wp:posOffset>197902</wp:posOffset>
                </wp:positionV>
                <wp:extent cx="1153729" cy="6824"/>
                <wp:effectExtent l="0" t="57150" r="27940" b="88900"/>
                <wp:wrapNone/>
                <wp:docPr id="60" name="Straight Arrow Connector 60"/>
                <wp:cNvGraphicFramePr/>
                <a:graphic xmlns:a="http://schemas.openxmlformats.org/drawingml/2006/main">
                  <a:graphicData uri="http://schemas.microsoft.com/office/word/2010/wordprocessingShape">
                    <wps:wsp>
                      <wps:cNvCnPr/>
                      <wps:spPr>
                        <a:xfrm>
                          <a:off x="0" y="0"/>
                          <a:ext cx="115372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D1EC5" id="Straight Arrow Connector 60" o:spid="_x0000_s1026" type="#_x0000_t32" style="position:absolute;margin-left:104.2pt;margin-top:15.6pt;width:90.85pt;height:.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" strokecolor="#4579b8 [3044]">
                <v:stroke endarrow="block"/>
              </v:shape>
            </w:pict>
          </mc:Fallback>
        </mc:AlternateContent>
      </w:r>
      <w:r>
        <w:rPr>
          <w:noProof/>
          <w:lang w:eastAsia="en-US" w:bidi="ar-SA"/>
        </w:rPr>
        <mc:AlternateContent>
          <mc:Choice Requires="wps">
            <w:drawing>
              <wp:anchor distT="0" distB="0" distL="114300" distR="114300" simplePos="0" relativeHeight="251694080" behindDoc="0" locked="0" layoutInCell="1" allowOverlap="1" wp14:anchorId="02623380" wp14:editId="0C5E5C9E">
                <wp:simplePos x="0" y="0"/>
                <wp:positionH relativeFrom="column">
                  <wp:posOffset>1378424</wp:posOffset>
                </wp:positionH>
                <wp:positionV relativeFrom="paragraph">
                  <wp:posOffset>128650</wp:posOffset>
                </wp:positionV>
                <wp:extent cx="914400" cy="204717"/>
                <wp:effectExtent l="0" t="0" r="13335" b="24130"/>
                <wp:wrapNone/>
                <wp:docPr id="61" name="Text Box 61"/>
                <wp:cNvGraphicFramePr/>
                <a:graphic xmlns:a="http://schemas.openxmlformats.org/drawingml/2006/main">
                  <a:graphicData uri="http://schemas.microsoft.com/office/word/2010/wordprocessingShape">
                    <wps:wsp>
                      <wps:cNvSpPr txBox="1"/>
                      <wps:spPr>
                        <a:xfrm>
                          <a:off x="0" y="0"/>
                          <a:ext cx="914400" cy="204717"/>
                        </a:xfrm>
                        <a:prstGeom prst="rect">
                          <a:avLst/>
                        </a:prstGeom>
                        <a:solidFill>
                          <a:schemeClr val="lt1"/>
                        </a:solidFill>
                        <a:ln w="6350">
                          <a:solidFill>
                            <a:prstClr val="black"/>
                          </a:solidFill>
                        </a:ln>
                      </wps:spPr>
                      <wps:txbx>
                        <w:txbxContent>
                          <w:p w14:paraId="282B87F1" w14:textId="77777777" w:rsidR="00A20DB0" w:rsidRPr="00AD5166" w:rsidRDefault="00A20DB0" w:rsidP="00A20DB0">
                            <w:pPr>
                              <w:rPr>
                                <w:sz w:val="12"/>
                                <w:szCs w:val="12"/>
                              </w:rPr>
                            </w:pPr>
                            <w:r w:rsidRPr="00AD5166">
                              <w:rPr>
                                <w:sz w:val="12"/>
                                <w:szCs w:val="12"/>
                              </w:rPr>
                              <w:t>Phân công lịch làm việc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23380" id="Text Box 61" o:spid="_x0000_s1051" type="#_x0000_t202" style="position:absolute;left:0;text-align:left;margin-left:108.55pt;margin-top:10.15pt;width:1in;height:16.1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" fillcolor="white [3201]" strokeweight=".5pt">
                <v:textbox>
                  <w:txbxContent>
                    <w:p w14:paraId="282B87F1" w14:textId="77777777" w:rsidR="00A20DB0" w:rsidRPr="00AD5166" w:rsidRDefault="00A20DB0" w:rsidP="00A20DB0">
                      <w:pPr>
                        <w:rPr>
                          <w:sz w:val="12"/>
                          <w:szCs w:val="12"/>
                        </w:rPr>
                      </w:pPr>
                      <w:r w:rsidRPr="00AD5166">
                        <w:rPr>
                          <w:sz w:val="12"/>
                          <w:szCs w:val="12"/>
                        </w:rPr>
                        <w:t>Phân công lịch làm việc</w:t>
                      </w:r>
                    </w:p>
                  </w:txbxContent>
                </v:textbox>
              </v:shape>
            </w:pict>
          </mc:Fallback>
        </mc:AlternateContent>
      </w:r>
    </w:p>
    <w:p w14:paraId="27B115F7" w14:textId="77777777" w:rsidR="00A20DB0" w:rsidRDefault="00A20DB0" w:rsidP="00A20DB0"/>
    <w:p w14:paraId="4FA46C49" w14:textId="77777777" w:rsidR="00A20DB0" w:rsidRDefault="00A20DB0" w:rsidP="00A20DB0"/>
    <w:p w14:paraId="71DB1844" w14:textId="77777777" w:rsidR="00A20DB0" w:rsidRPr="007579B8" w:rsidRDefault="00A20DB0" w:rsidP="00A20DB0"/>
    <w:p w14:paraId="7D3ECA2E" w14:textId="77777777" w:rsidR="00A20DB0" w:rsidRDefault="00A20DB0" w:rsidP="00A20DB0">
      <w:pPr>
        <w:pStyle w:val="Heading2"/>
      </w:pPr>
      <w:bookmarkStart w:id="9" w:name="_Toc527975134"/>
      <w:r>
        <w:lastRenderedPageBreak/>
        <w:t>Phân tích ưu điểm/nhược điểm/lợi ích khách hàng</w:t>
      </w:r>
      <w:bookmarkEnd w:id="9"/>
    </w:p>
    <w:p w14:paraId="6CDF530D" w14:textId="77777777" w:rsidR="00A20DB0" w:rsidRDefault="00A20DB0" w:rsidP="00A20DB0">
      <w:pPr>
        <w:pStyle w:val="Heading3"/>
      </w:pPr>
      <w:r>
        <w:t>Ưu điểm</w:t>
      </w:r>
    </w:p>
    <w:p w14:paraId="4E81FBCE" w14:textId="77777777" w:rsidR="00A20DB0" w:rsidRPr="00290C9F" w:rsidRDefault="00A20DB0" w:rsidP="00A20DB0">
      <w:pPr>
        <w:pStyle w:val="ListParagraph"/>
        <w:numPr>
          <w:ilvl w:val="0"/>
          <w:numId w:val="37"/>
        </w:numPr>
        <w:rPr>
          <w:sz w:val="24"/>
          <w:szCs w:val="24"/>
        </w:rPr>
      </w:pPr>
      <w:r w:rsidRPr="00290C9F">
        <w:rPr>
          <w:sz w:val="24"/>
          <w:szCs w:val="24"/>
        </w:rPr>
        <w:t>Lịch phân công công việc của cộng tác viên rõ rang, dễ dàng đưa vào hệ thống cơ sở dữ liệu để đưa lên website</w:t>
      </w:r>
    </w:p>
    <w:p w14:paraId="6BA5DED5" w14:textId="77777777" w:rsidR="00A20DB0" w:rsidRPr="00290C9F" w:rsidRDefault="00A20DB0" w:rsidP="00A20DB0">
      <w:pPr>
        <w:pStyle w:val="ListParagraph"/>
        <w:numPr>
          <w:ilvl w:val="0"/>
          <w:numId w:val="37"/>
        </w:numPr>
        <w:rPr>
          <w:sz w:val="24"/>
          <w:szCs w:val="24"/>
        </w:rPr>
      </w:pPr>
      <w:r w:rsidRPr="00290C9F">
        <w:rPr>
          <w:sz w:val="24"/>
          <w:szCs w:val="24"/>
        </w:rPr>
        <w:t xml:space="preserve">Thời gian làm việc của các ca linh động, không gò bó </w:t>
      </w:r>
    </w:p>
    <w:p w14:paraId="556278C7" w14:textId="77777777" w:rsidR="00A20DB0" w:rsidRPr="00290C9F" w:rsidRDefault="00A20DB0" w:rsidP="00A20DB0">
      <w:pPr>
        <w:pStyle w:val="ListParagraph"/>
        <w:numPr>
          <w:ilvl w:val="0"/>
          <w:numId w:val="37"/>
        </w:numPr>
        <w:rPr>
          <w:sz w:val="24"/>
          <w:szCs w:val="24"/>
        </w:rPr>
      </w:pPr>
      <w:r w:rsidRPr="00290C9F">
        <w:rPr>
          <w:sz w:val="24"/>
          <w:szCs w:val="24"/>
        </w:rPr>
        <w:t xml:space="preserve">Khách hàng vui tính, hòa đồng, dễ thương </w:t>
      </w:r>
      <w:r w:rsidRPr="00290C9F">
        <w:rPr>
          <w:sz w:val="24"/>
          <w:szCs w:val="24"/>
        </w:rPr>
        <w:sym w:font="Wingdings" w:char="F04A"/>
      </w:r>
    </w:p>
    <w:p w14:paraId="3DC05D9C" w14:textId="77777777" w:rsidR="00A20DB0" w:rsidRPr="00290C9F" w:rsidRDefault="00A20DB0" w:rsidP="00A20DB0">
      <w:pPr>
        <w:pStyle w:val="ListParagraph"/>
        <w:ind w:left="1152"/>
        <w:rPr>
          <w:sz w:val="24"/>
          <w:szCs w:val="24"/>
        </w:rPr>
      </w:pPr>
    </w:p>
    <w:p w14:paraId="17D3F20E" w14:textId="77777777" w:rsidR="00A20DB0" w:rsidRDefault="00A20DB0" w:rsidP="00A20DB0">
      <w:pPr>
        <w:pStyle w:val="Heading3"/>
      </w:pPr>
      <w:r>
        <w:t>Nhược điểm</w:t>
      </w:r>
    </w:p>
    <w:p w14:paraId="38F9C865" w14:textId="77777777" w:rsidR="00A20DB0" w:rsidRPr="00290C9F" w:rsidRDefault="00A20DB0" w:rsidP="00A20DB0">
      <w:pPr>
        <w:pStyle w:val="ListParagraph"/>
        <w:numPr>
          <w:ilvl w:val="0"/>
          <w:numId w:val="38"/>
        </w:numPr>
        <w:rPr>
          <w:sz w:val="24"/>
          <w:szCs w:val="24"/>
        </w:rPr>
      </w:pPr>
      <w:r w:rsidRPr="00290C9F">
        <w:rPr>
          <w:sz w:val="24"/>
          <w:szCs w:val="24"/>
        </w:rPr>
        <w:t xml:space="preserve">Số lượng Cộng tác viên của rạp lớn </w:t>
      </w:r>
    </w:p>
    <w:p w14:paraId="6189A534" w14:textId="77777777" w:rsidR="00A20DB0" w:rsidRPr="00290C9F" w:rsidRDefault="00A20DB0" w:rsidP="00A20DB0">
      <w:pPr>
        <w:pStyle w:val="ListParagraph"/>
        <w:numPr>
          <w:ilvl w:val="0"/>
          <w:numId w:val="38"/>
        </w:numPr>
        <w:rPr>
          <w:sz w:val="24"/>
          <w:szCs w:val="24"/>
        </w:rPr>
      </w:pPr>
      <w:r w:rsidRPr="00290C9F">
        <w:rPr>
          <w:sz w:val="24"/>
          <w:szCs w:val="24"/>
        </w:rPr>
        <w:t xml:space="preserve">Cộng tác viên nhờ ca, đổi ca cho nhau nhiều </w:t>
      </w:r>
    </w:p>
    <w:p w14:paraId="7893A5E9" w14:textId="77777777" w:rsidR="00A20DB0" w:rsidRPr="00290C9F" w:rsidRDefault="00A20DB0" w:rsidP="00A20DB0">
      <w:pPr>
        <w:pStyle w:val="ListParagraph"/>
        <w:numPr>
          <w:ilvl w:val="0"/>
          <w:numId w:val="38"/>
        </w:numPr>
        <w:rPr>
          <w:sz w:val="24"/>
          <w:szCs w:val="24"/>
        </w:rPr>
      </w:pPr>
      <w:r w:rsidRPr="00290C9F">
        <w:rPr>
          <w:sz w:val="24"/>
          <w:szCs w:val="24"/>
        </w:rPr>
        <w:t>Cộng tác viên nhờ người đến sớm, đứng hộ thêm giờ dẫn đến việc tính lương trên hệ thống website khó phát triển chính xác</w:t>
      </w:r>
    </w:p>
    <w:p w14:paraId="5350DCAC" w14:textId="77777777" w:rsidR="00A20DB0" w:rsidRPr="00290C9F" w:rsidRDefault="00A20DB0" w:rsidP="00A20DB0">
      <w:pPr>
        <w:pStyle w:val="ListParagraph"/>
        <w:numPr>
          <w:ilvl w:val="0"/>
          <w:numId w:val="38"/>
        </w:numPr>
        <w:rPr>
          <w:sz w:val="24"/>
          <w:szCs w:val="24"/>
        </w:rPr>
      </w:pPr>
      <w:r w:rsidRPr="00290C9F">
        <w:rPr>
          <w:sz w:val="24"/>
          <w:szCs w:val="24"/>
        </w:rPr>
        <w:t xml:space="preserve">Chưa có hệ thống server cũng như hệ thống mạng cần thiết </w:t>
      </w:r>
    </w:p>
    <w:p w14:paraId="602E843B" w14:textId="77777777" w:rsidR="00A20DB0" w:rsidRDefault="00A20DB0" w:rsidP="00A20DB0">
      <w:pPr>
        <w:pStyle w:val="Heading3"/>
      </w:pPr>
      <w:r>
        <w:t>Lợi ích</w:t>
      </w:r>
    </w:p>
    <w:p w14:paraId="7393ABCA" w14:textId="77777777" w:rsidR="00A20DB0" w:rsidRPr="00290C9F" w:rsidRDefault="00A20DB0" w:rsidP="00A20DB0">
      <w:pPr>
        <w:pStyle w:val="ListParagraph"/>
        <w:numPr>
          <w:ilvl w:val="0"/>
          <w:numId w:val="39"/>
        </w:numPr>
        <w:rPr>
          <w:sz w:val="24"/>
          <w:szCs w:val="24"/>
        </w:rPr>
      </w:pPr>
      <w:r w:rsidRPr="00290C9F">
        <w:rPr>
          <w:sz w:val="24"/>
          <w:szCs w:val="24"/>
        </w:rPr>
        <w:t xml:space="preserve">Rạp chiếu phim quốc gia là rạp của nhà nước nên mọi chi phí phát sinh có thể xem xét </w:t>
      </w:r>
    </w:p>
    <w:p w14:paraId="033254DB" w14:textId="77777777" w:rsidR="00A20DB0" w:rsidRPr="00290C9F" w:rsidRDefault="00A20DB0" w:rsidP="00A20DB0">
      <w:pPr>
        <w:pStyle w:val="ListParagraph"/>
        <w:numPr>
          <w:ilvl w:val="0"/>
          <w:numId w:val="39"/>
        </w:numPr>
        <w:rPr>
          <w:sz w:val="24"/>
          <w:szCs w:val="24"/>
        </w:rPr>
      </w:pPr>
      <w:r w:rsidRPr="00290C9F">
        <w:rPr>
          <w:sz w:val="24"/>
          <w:szCs w:val="24"/>
        </w:rPr>
        <w:t>Thời gian hoàn thành được khách hàng giao cho tùy thuộc vào bên phía công ty. Không bắt buộc dealine , quan trọng chất lượng</w:t>
      </w:r>
    </w:p>
    <w:p w14:paraId="3CEDFB66" w14:textId="77777777" w:rsidR="00A20DB0" w:rsidRDefault="00A20DB0" w:rsidP="00A20DB0">
      <w:pPr>
        <w:pStyle w:val="Heading1"/>
      </w:pPr>
      <w:bookmarkStart w:id="10" w:name="_Toc527975135"/>
      <w:r>
        <w:t>Ước lượng</w:t>
      </w:r>
      <w:bookmarkEnd w:id="10"/>
    </w:p>
    <w:p w14:paraId="10D2477C" w14:textId="77777777" w:rsidR="00A20DB0" w:rsidRDefault="00A20DB0" w:rsidP="00A20DB0">
      <w:pPr>
        <w:pStyle w:val="Heading2"/>
      </w:pPr>
      <w:bookmarkStart w:id="11" w:name="_Toc527975136"/>
      <w:r>
        <w:t>Ước lượng tính năng</w:t>
      </w:r>
      <w:bookmarkEnd w:id="11"/>
    </w:p>
    <w:p w14:paraId="6E0D18D7" w14:textId="77777777" w:rsidR="00A20DB0" w:rsidRPr="00290C9F" w:rsidRDefault="00A20DB0" w:rsidP="00A20DB0">
      <w:pPr>
        <w:pStyle w:val="ListParagraph"/>
        <w:numPr>
          <w:ilvl w:val="0"/>
          <w:numId w:val="40"/>
        </w:numPr>
        <w:rPr>
          <w:sz w:val="24"/>
          <w:szCs w:val="24"/>
        </w:rPr>
      </w:pPr>
      <w:r w:rsidRPr="00290C9F">
        <w:rPr>
          <w:sz w:val="24"/>
          <w:szCs w:val="24"/>
        </w:rPr>
        <w:t>Xem hồ sơ nhân sự của cộng tác viên</w:t>
      </w:r>
    </w:p>
    <w:p w14:paraId="077EE42C" w14:textId="77777777" w:rsidR="00A20DB0" w:rsidRPr="00290C9F" w:rsidRDefault="00A20DB0" w:rsidP="00A20DB0">
      <w:pPr>
        <w:pStyle w:val="ListParagraph"/>
        <w:numPr>
          <w:ilvl w:val="0"/>
          <w:numId w:val="40"/>
        </w:numPr>
        <w:rPr>
          <w:sz w:val="24"/>
          <w:szCs w:val="24"/>
        </w:rPr>
      </w:pPr>
      <w:r w:rsidRPr="00290C9F">
        <w:rPr>
          <w:sz w:val="24"/>
          <w:szCs w:val="24"/>
        </w:rPr>
        <w:t>Xem công và lương</w:t>
      </w:r>
    </w:p>
    <w:p w14:paraId="2A042D66" w14:textId="77777777" w:rsidR="00A20DB0" w:rsidRPr="00290C9F" w:rsidRDefault="00A20DB0" w:rsidP="00A20DB0">
      <w:pPr>
        <w:pStyle w:val="ListParagraph"/>
        <w:numPr>
          <w:ilvl w:val="0"/>
          <w:numId w:val="40"/>
        </w:numPr>
        <w:rPr>
          <w:sz w:val="24"/>
          <w:szCs w:val="24"/>
        </w:rPr>
      </w:pPr>
      <w:r w:rsidRPr="00290C9F">
        <w:rPr>
          <w:sz w:val="24"/>
          <w:szCs w:val="24"/>
        </w:rPr>
        <w:t>Đăng ký ca làm việc</w:t>
      </w:r>
    </w:p>
    <w:p w14:paraId="7D4E6B7B" w14:textId="77777777" w:rsidR="00A20DB0" w:rsidRPr="00290C9F" w:rsidRDefault="00A20DB0" w:rsidP="00A20DB0">
      <w:pPr>
        <w:pStyle w:val="ListParagraph"/>
        <w:numPr>
          <w:ilvl w:val="0"/>
          <w:numId w:val="40"/>
        </w:numPr>
        <w:rPr>
          <w:sz w:val="24"/>
          <w:szCs w:val="24"/>
        </w:rPr>
      </w:pPr>
      <w:r w:rsidRPr="00290C9F">
        <w:rPr>
          <w:sz w:val="24"/>
          <w:szCs w:val="24"/>
        </w:rPr>
        <w:t>Xem ca làm việc</w:t>
      </w:r>
    </w:p>
    <w:p w14:paraId="447E4E30" w14:textId="77777777" w:rsidR="00A20DB0" w:rsidRPr="00290C9F" w:rsidRDefault="00A20DB0" w:rsidP="00A20DB0">
      <w:pPr>
        <w:pStyle w:val="ListParagraph"/>
        <w:numPr>
          <w:ilvl w:val="0"/>
          <w:numId w:val="40"/>
        </w:numPr>
        <w:rPr>
          <w:sz w:val="24"/>
          <w:szCs w:val="24"/>
        </w:rPr>
      </w:pPr>
      <w:r w:rsidRPr="00290C9F">
        <w:rPr>
          <w:sz w:val="24"/>
          <w:szCs w:val="24"/>
        </w:rPr>
        <w:t>So sánh vân tay</w:t>
      </w:r>
    </w:p>
    <w:p w14:paraId="3C8A4EB2" w14:textId="77777777" w:rsidR="00A20DB0" w:rsidRDefault="00A20DB0" w:rsidP="00A20DB0">
      <w:pPr>
        <w:pStyle w:val="Heading2"/>
      </w:pPr>
      <w:bookmarkStart w:id="12" w:name="_Toc527975137"/>
      <w:r>
        <w:t>Ước lượng cách tích hợp hệ thống</w:t>
      </w:r>
      <w:bookmarkEnd w:id="12"/>
    </w:p>
    <w:p w14:paraId="20F9D28A" w14:textId="77777777" w:rsidR="00A20DB0" w:rsidRDefault="00A20DB0" w:rsidP="00A20DB0">
      <w:pPr>
        <w:pStyle w:val="Heading2"/>
      </w:pPr>
      <w:bookmarkStart w:id="13" w:name="_Toc527975138"/>
      <w:r>
        <w:t>Ước lượng thời gian</w:t>
      </w:r>
      <w:bookmarkEnd w:id="13"/>
    </w:p>
    <w:p w14:paraId="2B0EC3BD" w14:textId="77777777" w:rsidR="00A20DB0" w:rsidRPr="00290C9F" w:rsidRDefault="00A20DB0" w:rsidP="00A20DB0">
      <w:pPr>
        <w:ind w:left="576"/>
        <w:rPr>
          <w:sz w:val="24"/>
          <w:szCs w:val="24"/>
        </w:rPr>
      </w:pPr>
      <w:r w:rsidRPr="00290C9F">
        <w:rPr>
          <w:sz w:val="24"/>
          <w:szCs w:val="24"/>
        </w:rPr>
        <w:t>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server , database … từ đầu nên khá mất thời gian</w:t>
      </w:r>
    </w:p>
    <w:p w14:paraId="7077E7B3" w14:textId="77777777" w:rsidR="00A20DB0" w:rsidRDefault="00A20DB0" w:rsidP="00A20DB0">
      <w:pPr>
        <w:pStyle w:val="Heading2"/>
      </w:pPr>
      <w:bookmarkStart w:id="14" w:name="_Toc527975139"/>
      <w:r>
        <w:lastRenderedPageBreak/>
        <w:t>Ước lượng rủi ro</w:t>
      </w:r>
      <w:bookmarkEnd w:id="14"/>
    </w:p>
    <w:p w14:paraId="4300A727" w14:textId="77777777" w:rsidR="00A20DB0" w:rsidRPr="00290C9F" w:rsidRDefault="00A20DB0" w:rsidP="00A20DB0">
      <w:pPr>
        <w:pStyle w:val="ListParagraph"/>
        <w:numPr>
          <w:ilvl w:val="0"/>
          <w:numId w:val="41"/>
        </w:numPr>
        <w:rPr>
          <w:sz w:val="24"/>
          <w:szCs w:val="24"/>
        </w:rPr>
      </w:pPr>
      <w:r w:rsidRPr="00290C9F">
        <w:rPr>
          <w:sz w:val="24"/>
          <w:szCs w:val="24"/>
        </w:rPr>
        <w:t>Sắp xếp lịch nhầm so với thời gian rảnh của CTV</w:t>
      </w:r>
    </w:p>
    <w:p w14:paraId="0B195704" w14:textId="77777777" w:rsidR="00A20DB0" w:rsidRPr="00290C9F" w:rsidRDefault="00A20DB0" w:rsidP="00A20DB0">
      <w:pPr>
        <w:pStyle w:val="ListParagraph"/>
        <w:numPr>
          <w:ilvl w:val="0"/>
          <w:numId w:val="41"/>
        </w:numPr>
        <w:rPr>
          <w:sz w:val="24"/>
          <w:szCs w:val="24"/>
        </w:rPr>
      </w:pPr>
      <w:r w:rsidRPr="00290C9F">
        <w:rPr>
          <w:sz w:val="24"/>
          <w:szCs w:val="24"/>
        </w:rPr>
        <w:t>Các CTV đổi ca cho nhau nhưng trên hệ thống không thay đổi dẫn đến việc tính lương sai, thiếu lương , thừa lương</w:t>
      </w:r>
    </w:p>
    <w:p w14:paraId="662BF1BE" w14:textId="77777777" w:rsidR="00A20DB0" w:rsidRPr="00290C9F" w:rsidRDefault="00A20DB0" w:rsidP="00A20DB0">
      <w:pPr>
        <w:pStyle w:val="ListParagraph"/>
        <w:numPr>
          <w:ilvl w:val="0"/>
          <w:numId w:val="41"/>
        </w:numPr>
        <w:rPr>
          <w:sz w:val="24"/>
          <w:szCs w:val="24"/>
        </w:rPr>
      </w:pPr>
      <w:r w:rsidRPr="00290C9F">
        <w:rPr>
          <w:sz w:val="24"/>
          <w:szCs w:val="24"/>
        </w:rPr>
        <w:t>Nhiều nhân viên cùng đăng nhập xem lịch làm việc cùng lúc dẫn đến việc bị gán đoạn bang thông</w:t>
      </w:r>
    </w:p>
    <w:p w14:paraId="3EE5F631" w14:textId="77777777" w:rsidR="00A20DB0" w:rsidRDefault="00A20DB0" w:rsidP="00A20DB0">
      <w:pPr>
        <w:pStyle w:val="Heading2"/>
      </w:pPr>
      <w:bookmarkStart w:id="15" w:name="_Toc527975140"/>
      <w:r>
        <w:t>Xác định các hạng mục kiểm thử</w:t>
      </w:r>
      <w:bookmarkEnd w:id="15"/>
    </w:p>
    <w:p w14:paraId="17228C6C" w14:textId="77777777" w:rsidR="00A20DB0" w:rsidRPr="00290C9F" w:rsidRDefault="00A20DB0" w:rsidP="00A20DB0">
      <w:pPr>
        <w:pStyle w:val="ListParagraph"/>
        <w:numPr>
          <w:ilvl w:val="0"/>
          <w:numId w:val="42"/>
        </w:numPr>
        <w:rPr>
          <w:sz w:val="24"/>
          <w:szCs w:val="24"/>
        </w:rPr>
      </w:pPr>
      <w:r w:rsidRPr="00290C9F">
        <w:rPr>
          <w:sz w:val="24"/>
          <w:szCs w:val="24"/>
        </w:rPr>
        <w:t>Test Case</w:t>
      </w:r>
    </w:p>
    <w:p w14:paraId="2371BDD0" w14:textId="77777777" w:rsidR="00A20DB0" w:rsidRPr="00290C9F" w:rsidRDefault="00A20DB0" w:rsidP="00A20DB0">
      <w:pPr>
        <w:pStyle w:val="ListParagraph"/>
        <w:numPr>
          <w:ilvl w:val="0"/>
          <w:numId w:val="42"/>
        </w:numPr>
        <w:rPr>
          <w:sz w:val="24"/>
          <w:szCs w:val="24"/>
        </w:rPr>
      </w:pPr>
      <w:r w:rsidRPr="00290C9F">
        <w:rPr>
          <w:sz w:val="24"/>
          <w:szCs w:val="24"/>
        </w:rPr>
        <w:t>Test Basis</w:t>
      </w:r>
    </w:p>
    <w:p w14:paraId="5D8B9F57" w14:textId="77777777" w:rsidR="00A20DB0" w:rsidRPr="00290C9F" w:rsidRDefault="00A20DB0" w:rsidP="00A20DB0">
      <w:pPr>
        <w:pStyle w:val="ListParagraph"/>
        <w:numPr>
          <w:ilvl w:val="0"/>
          <w:numId w:val="42"/>
        </w:numPr>
        <w:rPr>
          <w:sz w:val="24"/>
          <w:szCs w:val="24"/>
        </w:rPr>
      </w:pPr>
      <w:r w:rsidRPr="00290C9F">
        <w:rPr>
          <w:sz w:val="24"/>
          <w:szCs w:val="24"/>
        </w:rPr>
        <w:t>Testware</w:t>
      </w:r>
    </w:p>
    <w:p w14:paraId="506CB115" w14:textId="77777777" w:rsidR="00A20DB0" w:rsidRPr="00290C9F" w:rsidRDefault="00A20DB0" w:rsidP="00A20DB0">
      <w:pPr>
        <w:pStyle w:val="ListParagraph"/>
        <w:numPr>
          <w:ilvl w:val="0"/>
          <w:numId w:val="42"/>
        </w:numPr>
        <w:rPr>
          <w:sz w:val="24"/>
          <w:szCs w:val="24"/>
        </w:rPr>
      </w:pPr>
      <w:r w:rsidRPr="00290C9F">
        <w:rPr>
          <w:sz w:val="24"/>
          <w:szCs w:val="24"/>
        </w:rPr>
        <w:t>Test plan</w:t>
      </w:r>
    </w:p>
    <w:p w14:paraId="74D262B8" w14:textId="77777777" w:rsidR="00A20DB0" w:rsidRPr="00A65728" w:rsidRDefault="00A20DB0" w:rsidP="00A20DB0">
      <w:pPr>
        <w:pStyle w:val="ListParagraph"/>
        <w:numPr>
          <w:ilvl w:val="0"/>
          <w:numId w:val="42"/>
        </w:numPr>
      </w:pPr>
      <w:r w:rsidRPr="00290C9F">
        <w:rPr>
          <w:sz w:val="24"/>
          <w:szCs w:val="24"/>
        </w:rPr>
        <w:t>Test strategy</w:t>
      </w:r>
    </w:p>
    <w:p w14:paraId="462222DB" w14:textId="77777777" w:rsidR="00A20DB0" w:rsidRDefault="00A20DB0" w:rsidP="00A20DB0">
      <w:pPr>
        <w:pStyle w:val="Heading2"/>
      </w:pPr>
      <w:bookmarkStart w:id="16" w:name="_Toc527975141"/>
      <w:r>
        <w:t>Ước lượng cách thức triển khai/cài đặt</w:t>
      </w:r>
      <w:bookmarkEnd w:id="16"/>
    </w:p>
    <w:p w14:paraId="26A008B2" w14:textId="77777777" w:rsidR="00A20DB0" w:rsidRPr="00A65728" w:rsidRDefault="00A20DB0" w:rsidP="00A20DB0"/>
    <w:p w14:paraId="647A6609" w14:textId="77777777" w:rsidR="00A20DB0" w:rsidRDefault="00A20DB0" w:rsidP="00A20DB0">
      <w:pPr>
        <w:pStyle w:val="Heading1"/>
      </w:pPr>
      <w:bookmarkStart w:id="17" w:name="_Toc527975142"/>
      <w:r>
        <w:t>Ước lượng giá thành</w:t>
      </w:r>
      <w:bookmarkEnd w:id="17"/>
    </w:p>
    <w:p w14:paraId="46A94B26" w14:textId="77777777" w:rsidR="00A20DB0" w:rsidRDefault="00A20DB0" w:rsidP="00A20DB0">
      <w:pPr>
        <w:rPr>
          <w:i/>
        </w:rPr>
      </w:pPr>
      <w:r w:rsidRPr="003E6A70">
        <w:rPr>
          <w:i/>
        </w:rPr>
        <w:t xml:space="preserve">Chi phí </w:t>
      </w:r>
      <w:r>
        <w:rPr>
          <w:i/>
        </w:rPr>
        <w:t>phát triển  +  Chi phí kiểm thử</w:t>
      </w:r>
    </w:p>
    <w:p w14:paraId="67B4CF83" w14:textId="77777777" w:rsidR="00A20DB0" w:rsidRDefault="00A20DB0" w:rsidP="00A20DB0">
      <w:pPr>
        <w:rPr>
          <w:i/>
        </w:rPr>
      </w:pPr>
      <w:r>
        <w:rPr>
          <w:i/>
        </w:rPr>
        <w:t>Chi phí vận hành, quản lý, hành chính</w:t>
      </w:r>
    </w:p>
    <w:p w14:paraId="1E89C536" w14:textId="77777777" w:rsidR="00A20DB0" w:rsidRDefault="00A20DB0" w:rsidP="00A20DB0">
      <w:pPr>
        <w:rPr>
          <w:i/>
        </w:rPr>
      </w:pPr>
      <w:r>
        <w:rPr>
          <w:i/>
        </w:rPr>
        <w:t>Chi phí kính doanh, quảng cáo, tiếp thị</w:t>
      </w:r>
    </w:p>
    <w:p w14:paraId="265F5C52" w14:textId="7F30AEC7" w:rsidR="00A20DB0" w:rsidRDefault="00A20DB0" w:rsidP="00A20DB0">
      <w:pPr>
        <w:pStyle w:val="Heading1"/>
      </w:pPr>
      <w:bookmarkStart w:id="18" w:name="_Toc527975143"/>
      <w:r>
        <w:t>Phân chia các giai đoạn chính</w:t>
      </w:r>
      <w:bookmarkEnd w:id="18"/>
    </w:p>
    <w:p w14:paraId="09ADF6AA" w14:textId="5D8C170D" w:rsidR="0051761C" w:rsidRPr="00290C9F" w:rsidRDefault="0051761C" w:rsidP="0051761C">
      <w:pPr>
        <w:pStyle w:val="ListParagraph"/>
        <w:numPr>
          <w:ilvl w:val="0"/>
          <w:numId w:val="43"/>
        </w:numPr>
        <w:rPr>
          <w:sz w:val="24"/>
          <w:szCs w:val="24"/>
        </w:rPr>
      </w:pPr>
      <w:r w:rsidRPr="00290C9F">
        <w:rPr>
          <w:sz w:val="24"/>
          <w:szCs w:val="24"/>
        </w:rPr>
        <w:t xml:space="preserve">Khảo sát : 15 ngày </w:t>
      </w:r>
    </w:p>
    <w:p w14:paraId="625D32A6" w14:textId="04BA7557" w:rsidR="00E57A02" w:rsidRPr="00290C9F" w:rsidRDefault="00E57A02" w:rsidP="0051761C">
      <w:pPr>
        <w:pStyle w:val="ListParagraph"/>
        <w:numPr>
          <w:ilvl w:val="0"/>
          <w:numId w:val="43"/>
        </w:numPr>
        <w:rPr>
          <w:sz w:val="24"/>
          <w:szCs w:val="24"/>
        </w:rPr>
      </w:pPr>
      <w:r w:rsidRPr="00290C9F">
        <w:rPr>
          <w:sz w:val="24"/>
          <w:szCs w:val="24"/>
        </w:rPr>
        <w:t>Phát triển giao diện : 1 tháng</w:t>
      </w:r>
    </w:p>
    <w:p w14:paraId="003448BA" w14:textId="215314E2" w:rsidR="00E57A02" w:rsidRPr="00290C9F" w:rsidRDefault="00E57A02" w:rsidP="0051761C">
      <w:pPr>
        <w:pStyle w:val="ListParagraph"/>
        <w:numPr>
          <w:ilvl w:val="0"/>
          <w:numId w:val="43"/>
        </w:numPr>
        <w:rPr>
          <w:sz w:val="24"/>
          <w:szCs w:val="24"/>
        </w:rPr>
      </w:pPr>
      <w:r w:rsidRPr="00290C9F">
        <w:rPr>
          <w:sz w:val="24"/>
          <w:szCs w:val="24"/>
        </w:rPr>
        <w:t>Xây dựng cơ sở dữ liệu: 15 ngày</w:t>
      </w:r>
    </w:p>
    <w:p w14:paraId="0B54D6B4" w14:textId="410CCE1F" w:rsidR="00E57A02" w:rsidRPr="00290C9F" w:rsidRDefault="00E57A02" w:rsidP="0051761C">
      <w:pPr>
        <w:pStyle w:val="ListParagraph"/>
        <w:numPr>
          <w:ilvl w:val="0"/>
          <w:numId w:val="43"/>
        </w:numPr>
        <w:rPr>
          <w:sz w:val="24"/>
          <w:szCs w:val="24"/>
        </w:rPr>
      </w:pPr>
      <w:r w:rsidRPr="00290C9F">
        <w:rPr>
          <w:sz w:val="24"/>
          <w:szCs w:val="24"/>
        </w:rPr>
        <w:t>Xây dựng hệ thống máy chủ : 15 ngày</w:t>
      </w:r>
    </w:p>
    <w:p w14:paraId="4A8460DB" w14:textId="16709790" w:rsidR="00E57A02" w:rsidRPr="00290C9F" w:rsidRDefault="00E57A02" w:rsidP="0051761C">
      <w:pPr>
        <w:pStyle w:val="ListParagraph"/>
        <w:numPr>
          <w:ilvl w:val="0"/>
          <w:numId w:val="43"/>
        </w:numPr>
        <w:rPr>
          <w:sz w:val="24"/>
          <w:szCs w:val="24"/>
        </w:rPr>
      </w:pPr>
      <w:r w:rsidRPr="00290C9F">
        <w:rPr>
          <w:sz w:val="24"/>
          <w:szCs w:val="24"/>
        </w:rPr>
        <w:t>Test chạy thử website: 1 tháng</w:t>
      </w:r>
    </w:p>
    <w:p w14:paraId="78732615" w14:textId="2B4349A5" w:rsidR="00E57A02" w:rsidRPr="0051761C" w:rsidRDefault="00E57A02" w:rsidP="0051761C">
      <w:pPr>
        <w:pStyle w:val="ListParagraph"/>
        <w:numPr>
          <w:ilvl w:val="0"/>
          <w:numId w:val="43"/>
        </w:numPr>
        <w:rPr>
          <w:sz w:val="28"/>
          <w:szCs w:val="28"/>
        </w:rPr>
      </w:pPr>
      <w:r w:rsidRPr="00290C9F">
        <w:rPr>
          <w:sz w:val="24"/>
          <w:szCs w:val="24"/>
        </w:rPr>
        <w:t>Hoàn tất dự án : 15 ngày</w:t>
      </w:r>
      <w:r>
        <w:rPr>
          <w:sz w:val="28"/>
          <w:szCs w:val="28"/>
        </w:rPr>
        <w:t xml:space="preserve"> </w:t>
      </w:r>
    </w:p>
    <w:p w14:paraId="351EAC66" w14:textId="77777777" w:rsidR="00A20DB0" w:rsidRDefault="00A20DB0" w:rsidP="00A20DB0">
      <w:pPr>
        <w:pStyle w:val="Heading1"/>
      </w:pPr>
      <w:bookmarkStart w:id="19" w:name="_Toc527975144"/>
      <w:r>
        <w:t>Phân tích thiết kế</w:t>
      </w:r>
      <w:bookmarkEnd w:id="19"/>
      <w:r>
        <w:t xml:space="preserve"> </w:t>
      </w:r>
    </w:p>
    <w:p w14:paraId="74C89FF1" w14:textId="4D10A5B0" w:rsidR="00A20DB0" w:rsidRDefault="00A20DB0" w:rsidP="00A20DB0">
      <w:pPr>
        <w:pStyle w:val="Heading2"/>
        <w:rPr>
          <w:lang w:eastAsia="en-US" w:bidi="ar-SA"/>
        </w:rPr>
      </w:pPr>
      <w:bookmarkStart w:id="20" w:name="_Toc527975145"/>
      <w:bookmarkStart w:id="21" w:name="_GoBack"/>
      <w:r w:rsidRPr="003F1120">
        <w:rPr>
          <w:lang w:eastAsia="en-US" w:bidi="ar-SA"/>
        </w:rPr>
        <w:t>Mô hình tích hợp phần cứng/phần mềm</w:t>
      </w:r>
      <w:bookmarkEnd w:id="20"/>
    </w:p>
    <w:bookmarkEnd w:id="21"/>
    <w:p w14:paraId="12B132F2" w14:textId="32FC37DF" w:rsidR="00676642" w:rsidRDefault="00676642" w:rsidP="00676642">
      <w:pPr>
        <w:rPr>
          <w:lang w:eastAsia="en-US" w:bidi="ar-SA"/>
        </w:rPr>
      </w:pPr>
    </w:p>
    <w:p w14:paraId="10F82435" w14:textId="77777777" w:rsidR="00676642" w:rsidRPr="00676642" w:rsidRDefault="00676642" w:rsidP="00676642">
      <w:pPr>
        <w:rPr>
          <w:lang w:eastAsia="en-US" w:bidi="ar-SA"/>
        </w:rPr>
      </w:pPr>
    </w:p>
    <w:p w14:paraId="4FACC70D" w14:textId="77777777" w:rsidR="00A20DB0" w:rsidRDefault="00A20DB0" w:rsidP="00A20DB0">
      <w:pPr>
        <w:pStyle w:val="Heading2"/>
        <w:rPr>
          <w:lang w:eastAsia="en-US" w:bidi="ar-SA"/>
        </w:rPr>
      </w:pPr>
      <w:bookmarkStart w:id="22" w:name="_Toc527975146"/>
      <w:r w:rsidRPr="003F1120">
        <w:rPr>
          <w:lang w:eastAsia="en-US" w:bidi="ar-SA"/>
        </w:rPr>
        <w:lastRenderedPageBreak/>
        <w:t>Giao diện</w:t>
      </w:r>
      <w:bookmarkEnd w:id="22"/>
    </w:p>
    <w:p w14:paraId="325D2A25" w14:textId="47823C82" w:rsidR="00A20DB0" w:rsidRDefault="00A20DB0" w:rsidP="00A20DB0">
      <w:pPr>
        <w:jc w:val="center"/>
        <w:rPr>
          <w:b/>
          <w:sz w:val="28"/>
          <w:szCs w:val="28"/>
          <w:lang w:eastAsia="en-US" w:bidi="ar-SA"/>
        </w:rPr>
      </w:pPr>
      <w:r w:rsidRPr="00AA1D0C">
        <w:rPr>
          <w:b/>
          <w:sz w:val="28"/>
          <w:szCs w:val="28"/>
          <w:lang w:eastAsia="en-US" w:bidi="ar-SA"/>
        </w:rPr>
        <w:t>Tổng quan về giao diện về làm việc</w:t>
      </w:r>
    </w:p>
    <w:p w14:paraId="6A581959" w14:textId="7BC9F420" w:rsidR="00CD2694" w:rsidRDefault="00CD2694" w:rsidP="00A20DB0">
      <w:pPr>
        <w:jc w:val="center"/>
        <w:rPr>
          <w:b/>
          <w:sz w:val="28"/>
          <w:szCs w:val="28"/>
          <w:lang w:eastAsia="en-US" w:bidi="ar-SA"/>
        </w:rPr>
      </w:pPr>
      <w:r>
        <w:rPr>
          <w:b/>
          <w:noProof/>
          <w:sz w:val="28"/>
          <w:szCs w:val="28"/>
          <w:lang w:eastAsia="en-US" w:bidi="ar-SA"/>
        </w:rPr>
        <w:drawing>
          <wp:inline distT="0" distB="0" distL="0" distR="0" wp14:anchorId="588B0965" wp14:editId="2405296A">
            <wp:extent cx="5575300" cy="33362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12-07_161034.png"/>
                    <pic:cNvPicPr/>
                  </pic:nvPicPr>
                  <pic:blipFill>
                    <a:blip r:embed="rId14">
                      <a:extLst>
                        <a:ext uri="{28A0092B-C50C-407E-A947-70E740481C1C}">
                          <a14:useLocalDpi xmlns:a14="http://schemas.microsoft.com/office/drawing/2010/main" val="0"/>
                        </a:ext>
                      </a:extLst>
                    </a:blip>
                    <a:stretch>
                      <a:fillRect/>
                    </a:stretch>
                  </pic:blipFill>
                  <pic:spPr>
                    <a:xfrm>
                      <a:off x="0" y="0"/>
                      <a:ext cx="5575300" cy="3336290"/>
                    </a:xfrm>
                    <a:prstGeom prst="rect">
                      <a:avLst/>
                    </a:prstGeom>
                  </pic:spPr>
                </pic:pic>
              </a:graphicData>
            </a:graphic>
          </wp:inline>
        </w:drawing>
      </w:r>
    </w:p>
    <w:p w14:paraId="0DA77826" w14:textId="0254C770" w:rsidR="000B36BE" w:rsidRDefault="000B36BE" w:rsidP="00A20DB0">
      <w:pPr>
        <w:jc w:val="center"/>
        <w:rPr>
          <w:b/>
          <w:sz w:val="28"/>
          <w:szCs w:val="28"/>
          <w:lang w:eastAsia="en-US" w:bidi="ar-SA"/>
        </w:rPr>
      </w:pPr>
      <w:r>
        <w:rPr>
          <w:b/>
          <w:sz w:val="28"/>
          <w:szCs w:val="28"/>
          <w:lang w:eastAsia="en-US" w:bidi="ar-SA"/>
        </w:rPr>
        <w:t>Giao diện chính</w:t>
      </w:r>
    </w:p>
    <w:p w14:paraId="0973D674" w14:textId="62BA2196" w:rsidR="000B36BE" w:rsidRDefault="000B36BE" w:rsidP="00A20DB0">
      <w:pPr>
        <w:jc w:val="center"/>
        <w:rPr>
          <w:b/>
          <w:sz w:val="28"/>
          <w:szCs w:val="28"/>
          <w:lang w:eastAsia="en-US" w:bidi="ar-SA"/>
        </w:rPr>
      </w:pPr>
      <w:r>
        <w:rPr>
          <w:b/>
          <w:noProof/>
          <w:sz w:val="28"/>
          <w:szCs w:val="28"/>
          <w:lang w:eastAsia="en-US" w:bidi="ar-SA"/>
        </w:rPr>
        <w:drawing>
          <wp:inline distT="0" distB="0" distL="0" distR="0" wp14:anchorId="19A76D35" wp14:editId="149D2EFE">
            <wp:extent cx="5575300" cy="3347085"/>
            <wp:effectExtent l="0" t="0" r="635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12-09_144138.png"/>
                    <pic:cNvPicPr/>
                  </pic:nvPicPr>
                  <pic:blipFill>
                    <a:blip r:embed="rId15">
                      <a:extLst>
                        <a:ext uri="{28A0092B-C50C-407E-A947-70E740481C1C}">
                          <a14:useLocalDpi xmlns:a14="http://schemas.microsoft.com/office/drawing/2010/main" val="0"/>
                        </a:ext>
                      </a:extLst>
                    </a:blip>
                    <a:stretch>
                      <a:fillRect/>
                    </a:stretch>
                  </pic:blipFill>
                  <pic:spPr>
                    <a:xfrm>
                      <a:off x="0" y="0"/>
                      <a:ext cx="5575300" cy="3347085"/>
                    </a:xfrm>
                    <a:prstGeom prst="rect">
                      <a:avLst/>
                    </a:prstGeom>
                  </pic:spPr>
                </pic:pic>
              </a:graphicData>
            </a:graphic>
          </wp:inline>
        </w:drawing>
      </w:r>
    </w:p>
    <w:p w14:paraId="02EDB674" w14:textId="448F4543" w:rsidR="00CD2694" w:rsidRDefault="00CD2694" w:rsidP="00A20DB0">
      <w:pPr>
        <w:jc w:val="center"/>
        <w:rPr>
          <w:b/>
          <w:sz w:val="28"/>
          <w:szCs w:val="28"/>
          <w:lang w:eastAsia="en-US" w:bidi="ar-SA"/>
        </w:rPr>
      </w:pPr>
      <w:r>
        <w:rPr>
          <w:b/>
          <w:sz w:val="28"/>
          <w:szCs w:val="28"/>
          <w:lang w:eastAsia="en-US" w:bidi="ar-SA"/>
        </w:rPr>
        <w:t>Hồ sơ nhân sự</w:t>
      </w:r>
    </w:p>
    <w:p w14:paraId="476101EB" w14:textId="237E874F" w:rsidR="00CD2694" w:rsidRDefault="00CD2694" w:rsidP="00A20DB0">
      <w:pPr>
        <w:jc w:val="center"/>
        <w:rPr>
          <w:b/>
          <w:sz w:val="28"/>
          <w:szCs w:val="28"/>
          <w:lang w:eastAsia="en-US" w:bidi="ar-SA"/>
        </w:rPr>
      </w:pPr>
      <w:r>
        <w:rPr>
          <w:b/>
          <w:noProof/>
          <w:sz w:val="28"/>
          <w:szCs w:val="28"/>
          <w:lang w:eastAsia="en-US" w:bidi="ar-SA"/>
        </w:rPr>
        <w:lastRenderedPageBreak/>
        <w:drawing>
          <wp:inline distT="0" distB="0" distL="0" distR="0" wp14:anchorId="0F13F9F5" wp14:editId="663B3584">
            <wp:extent cx="5575300" cy="335534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8-12-07_161114.png"/>
                    <pic:cNvPicPr/>
                  </pic:nvPicPr>
                  <pic:blipFill>
                    <a:blip r:embed="rId16">
                      <a:extLst>
                        <a:ext uri="{28A0092B-C50C-407E-A947-70E740481C1C}">
                          <a14:useLocalDpi xmlns:a14="http://schemas.microsoft.com/office/drawing/2010/main" val="0"/>
                        </a:ext>
                      </a:extLst>
                    </a:blip>
                    <a:stretch>
                      <a:fillRect/>
                    </a:stretch>
                  </pic:blipFill>
                  <pic:spPr>
                    <a:xfrm>
                      <a:off x="0" y="0"/>
                      <a:ext cx="5575300" cy="3355340"/>
                    </a:xfrm>
                    <a:prstGeom prst="rect">
                      <a:avLst/>
                    </a:prstGeom>
                  </pic:spPr>
                </pic:pic>
              </a:graphicData>
            </a:graphic>
          </wp:inline>
        </w:drawing>
      </w:r>
    </w:p>
    <w:p w14:paraId="48199493" w14:textId="4A88594B" w:rsidR="00CD2694" w:rsidRDefault="00CD2694" w:rsidP="00A20DB0">
      <w:pPr>
        <w:jc w:val="center"/>
        <w:rPr>
          <w:b/>
          <w:sz w:val="28"/>
          <w:szCs w:val="28"/>
          <w:lang w:eastAsia="en-US" w:bidi="ar-SA"/>
        </w:rPr>
      </w:pPr>
      <w:r>
        <w:rPr>
          <w:b/>
          <w:sz w:val="28"/>
          <w:szCs w:val="28"/>
          <w:lang w:eastAsia="en-US" w:bidi="ar-SA"/>
        </w:rPr>
        <w:t>Đăng ký thời gian rảnh</w:t>
      </w:r>
    </w:p>
    <w:p w14:paraId="6BD66F61" w14:textId="224AA4DF" w:rsidR="000B36BE" w:rsidRDefault="000B36BE" w:rsidP="00A20DB0">
      <w:pPr>
        <w:jc w:val="center"/>
        <w:rPr>
          <w:b/>
          <w:sz w:val="28"/>
          <w:szCs w:val="28"/>
          <w:lang w:eastAsia="en-US" w:bidi="ar-SA"/>
        </w:rPr>
      </w:pPr>
      <w:r>
        <w:rPr>
          <w:b/>
          <w:noProof/>
          <w:sz w:val="28"/>
          <w:szCs w:val="28"/>
          <w:lang w:eastAsia="en-US" w:bidi="ar-SA"/>
        </w:rPr>
        <w:drawing>
          <wp:inline distT="0" distB="0" distL="0" distR="0" wp14:anchorId="34915915" wp14:editId="3108991E">
            <wp:extent cx="5575300" cy="3253105"/>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8-12-09_144459.png"/>
                    <pic:cNvPicPr/>
                  </pic:nvPicPr>
                  <pic:blipFill>
                    <a:blip r:embed="rId17">
                      <a:extLst>
                        <a:ext uri="{28A0092B-C50C-407E-A947-70E740481C1C}">
                          <a14:useLocalDpi xmlns:a14="http://schemas.microsoft.com/office/drawing/2010/main" val="0"/>
                        </a:ext>
                      </a:extLst>
                    </a:blip>
                    <a:stretch>
                      <a:fillRect/>
                    </a:stretch>
                  </pic:blipFill>
                  <pic:spPr>
                    <a:xfrm>
                      <a:off x="0" y="0"/>
                      <a:ext cx="5575300" cy="3253105"/>
                    </a:xfrm>
                    <a:prstGeom prst="rect">
                      <a:avLst/>
                    </a:prstGeom>
                  </pic:spPr>
                </pic:pic>
              </a:graphicData>
            </a:graphic>
          </wp:inline>
        </w:drawing>
      </w:r>
    </w:p>
    <w:p w14:paraId="24A3CED0" w14:textId="4A33947C" w:rsidR="000B36BE" w:rsidRDefault="000B36BE" w:rsidP="00A20DB0">
      <w:pPr>
        <w:jc w:val="center"/>
        <w:rPr>
          <w:b/>
          <w:sz w:val="28"/>
          <w:szCs w:val="28"/>
          <w:lang w:eastAsia="en-US" w:bidi="ar-SA"/>
        </w:rPr>
      </w:pPr>
      <w:r>
        <w:rPr>
          <w:b/>
          <w:sz w:val="28"/>
          <w:szCs w:val="28"/>
          <w:lang w:eastAsia="en-US" w:bidi="ar-SA"/>
        </w:rPr>
        <w:t>Xem ca làm việc trong tuần</w:t>
      </w:r>
    </w:p>
    <w:p w14:paraId="01E40F75" w14:textId="0977AE6E" w:rsidR="00CD2694" w:rsidRDefault="00CD2694" w:rsidP="00A20DB0">
      <w:pPr>
        <w:jc w:val="center"/>
        <w:rPr>
          <w:b/>
          <w:sz w:val="28"/>
          <w:szCs w:val="28"/>
          <w:lang w:eastAsia="en-US" w:bidi="ar-SA"/>
        </w:rPr>
      </w:pPr>
      <w:r>
        <w:rPr>
          <w:b/>
          <w:noProof/>
          <w:sz w:val="28"/>
          <w:szCs w:val="28"/>
          <w:lang w:eastAsia="en-US" w:bidi="ar-SA"/>
        </w:rPr>
        <w:lastRenderedPageBreak/>
        <w:drawing>
          <wp:inline distT="0" distB="0" distL="0" distR="0" wp14:anchorId="1714E5F2" wp14:editId="39C55FC5">
            <wp:extent cx="5575300" cy="362902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8-12-07_161220.png"/>
                    <pic:cNvPicPr/>
                  </pic:nvPicPr>
                  <pic:blipFill>
                    <a:blip r:embed="rId18">
                      <a:extLst>
                        <a:ext uri="{28A0092B-C50C-407E-A947-70E740481C1C}">
                          <a14:useLocalDpi xmlns:a14="http://schemas.microsoft.com/office/drawing/2010/main" val="0"/>
                        </a:ext>
                      </a:extLst>
                    </a:blip>
                    <a:stretch>
                      <a:fillRect/>
                    </a:stretch>
                  </pic:blipFill>
                  <pic:spPr>
                    <a:xfrm>
                      <a:off x="0" y="0"/>
                      <a:ext cx="5575300" cy="3629025"/>
                    </a:xfrm>
                    <a:prstGeom prst="rect">
                      <a:avLst/>
                    </a:prstGeom>
                  </pic:spPr>
                </pic:pic>
              </a:graphicData>
            </a:graphic>
          </wp:inline>
        </w:drawing>
      </w:r>
    </w:p>
    <w:p w14:paraId="4F6B6E21" w14:textId="767BEBA6" w:rsidR="00CD2694" w:rsidRDefault="00CD2694" w:rsidP="00A20DB0">
      <w:pPr>
        <w:jc w:val="center"/>
        <w:rPr>
          <w:b/>
          <w:sz w:val="28"/>
          <w:szCs w:val="28"/>
          <w:lang w:eastAsia="en-US" w:bidi="ar-SA"/>
        </w:rPr>
      </w:pPr>
      <w:r>
        <w:rPr>
          <w:b/>
          <w:sz w:val="28"/>
          <w:szCs w:val="28"/>
          <w:lang w:eastAsia="en-US" w:bidi="ar-SA"/>
        </w:rPr>
        <w:t>Bảng lương hàng tháng</w:t>
      </w:r>
    </w:p>
    <w:p w14:paraId="624357BF" w14:textId="4FEE5EDE" w:rsidR="00A20DB0" w:rsidRDefault="00A20DB0" w:rsidP="00A20DB0">
      <w:pPr>
        <w:pStyle w:val="Heading2"/>
        <w:rPr>
          <w:lang w:eastAsia="en-US" w:bidi="ar-SA"/>
        </w:rPr>
      </w:pPr>
      <w:bookmarkStart w:id="23" w:name="_Toc527975147"/>
      <w:r w:rsidRPr="003F1120">
        <w:rPr>
          <w:lang w:eastAsia="en-US" w:bidi="ar-SA"/>
        </w:rPr>
        <w:t>Cơ sở dữ liệu</w:t>
      </w:r>
      <w:bookmarkEnd w:id="23"/>
    </w:p>
    <w:p w14:paraId="49A6645C" w14:textId="7E533331" w:rsidR="009941D1" w:rsidRDefault="00290C9F" w:rsidP="009941D1">
      <w:pPr>
        <w:pStyle w:val="ListParagraph"/>
        <w:numPr>
          <w:ilvl w:val="0"/>
          <w:numId w:val="45"/>
        </w:numPr>
        <w:jc w:val="left"/>
        <w:rPr>
          <w:sz w:val="24"/>
          <w:szCs w:val="24"/>
          <w:lang w:eastAsia="en-US" w:bidi="ar-SA"/>
        </w:rPr>
      </w:pPr>
      <w:r w:rsidRPr="009941D1">
        <w:rPr>
          <w:sz w:val="24"/>
          <w:szCs w:val="24"/>
          <w:lang w:eastAsia="en-US" w:bidi="ar-SA"/>
        </w:rPr>
        <w:t xml:space="preserve">Dùng cơ sở dữ liệu là </w:t>
      </w:r>
      <w:r w:rsidR="009941D1" w:rsidRPr="009941D1">
        <w:rPr>
          <w:sz w:val="24"/>
          <w:szCs w:val="24"/>
          <w:lang w:eastAsia="en-US" w:bidi="ar-SA"/>
        </w:rPr>
        <w:t>SQL SERVE</w:t>
      </w:r>
      <w:r w:rsidR="009941D1">
        <w:rPr>
          <w:sz w:val="24"/>
          <w:szCs w:val="24"/>
          <w:lang w:eastAsia="en-US" w:bidi="ar-SA"/>
        </w:rPr>
        <w:t>R</w:t>
      </w:r>
    </w:p>
    <w:p w14:paraId="58DFE42C" w14:textId="4B8B4482" w:rsidR="00CD2694" w:rsidRPr="009941D1" w:rsidRDefault="00CD2694" w:rsidP="009941D1">
      <w:pPr>
        <w:pStyle w:val="ListParagraph"/>
        <w:numPr>
          <w:ilvl w:val="0"/>
          <w:numId w:val="45"/>
        </w:numPr>
        <w:jc w:val="left"/>
        <w:rPr>
          <w:sz w:val="24"/>
          <w:szCs w:val="24"/>
          <w:lang w:eastAsia="en-US" w:bidi="ar-SA"/>
        </w:rPr>
      </w:pPr>
      <w:r>
        <w:rPr>
          <w:sz w:val="24"/>
          <w:szCs w:val="24"/>
          <w:lang w:eastAsia="en-US" w:bidi="ar-SA"/>
        </w:rPr>
        <w:t>Dùng dạng chuẩn 2NF</w:t>
      </w:r>
    </w:p>
    <w:p w14:paraId="4C8A1679" w14:textId="72364784" w:rsidR="00A20DB0" w:rsidRDefault="00A20DB0" w:rsidP="00A20DB0">
      <w:pPr>
        <w:pStyle w:val="Heading2"/>
        <w:rPr>
          <w:lang w:eastAsia="en-US" w:bidi="ar-SA"/>
        </w:rPr>
      </w:pPr>
      <w:bookmarkStart w:id="24" w:name="_Toc527975148"/>
      <w:r w:rsidRPr="003F1120">
        <w:rPr>
          <w:lang w:eastAsia="en-US" w:bidi="ar-SA"/>
        </w:rPr>
        <w:t>Mạng</w:t>
      </w:r>
      <w:bookmarkEnd w:id="24"/>
    </w:p>
    <w:p w14:paraId="57A1C8C4" w14:textId="01AFD5B5" w:rsidR="00741163" w:rsidRDefault="00741163" w:rsidP="00CD2694">
      <w:pPr>
        <w:ind w:left="576"/>
        <w:rPr>
          <w:lang w:eastAsia="en-US" w:bidi="ar-SA"/>
        </w:rPr>
      </w:pPr>
    </w:p>
    <w:p w14:paraId="51A62026" w14:textId="6D2C2FC4" w:rsidR="00676642" w:rsidRDefault="00676642" w:rsidP="00CD2694">
      <w:pPr>
        <w:ind w:left="576"/>
        <w:rPr>
          <w:lang w:eastAsia="en-US" w:bidi="ar-SA"/>
        </w:rPr>
      </w:pPr>
    </w:p>
    <w:p w14:paraId="53315A81" w14:textId="6F4E2EE4" w:rsidR="00676642" w:rsidRDefault="00676642" w:rsidP="00CD2694">
      <w:pPr>
        <w:ind w:left="576"/>
        <w:rPr>
          <w:lang w:eastAsia="en-US" w:bidi="ar-SA"/>
        </w:rPr>
      </w:pPr>
    </w:p>
    <w:p w14:paraId="2569E022" w14:textId="5E117601" w:rsidR="00676642" w:rsidRDefault="00676642" w:rsidP="00CD2694">
      <w:pPr>
        <w:ind w:left="576"/>
        <w:rPr>
          <w:lang w:eastAsia="en-US" w:bidi="ar-SA"/>
        </w:rPr>
      </w:pPr>
    </w:p>
    <w:p w14:paraId="5EE8DDE7" w14:textId="73D545AC" w:rsidR="00676642" w:rsidRDefault="00676642" w:rsidP="00CD2694">
      <w:pPr>
        <w:ind w:left="576"/>
        <w:rPr>
          <w:lang w:eastAsia="en-US" w:bidi="ar-SA"/>
        </w:rPr>
      </w:pPr>
    </w:p>
    <w:p w14:paraId="57DECF85" w14:textId="08272293" w:rsidR="00676642" w:rsidRDefault="00676642" w:rsidP="00CD2694">
      <w:pPr>
        <w:ind w:left="576"/>
        <w:rPr>
          <w:lang w:eastAsia="en-US" w:bidi="ar-SA"/>
        </w:rPr>
      </w:pPr>
    </w:p>
    <w:p w14:paraId="606614E0" w14:textId="0AB1E165" w:rsidR="00676642" w:rsidRDefault="00676642" w:rsidP="00CD2694">
      <w:pPr>
        <w:ind w:left="576"/>
        <w:rPr>
          <w:lang w:eastAsia="en-US" w:bidi="ar-SA"/>
        </w:rPr>
      </w:pPr>
    </w:p>
    <w:p w14:paraId="6520854E" w14:textId="03C71E8B" w:rsidR="00676642" w:rsidRDefault="00676642" w:rsidP="00CD2694">
      <w:pPr>
        <w:ind w:left="576"/>
        <w:rPr>
          <w:lang w:eastAsia="en-US" w:bidi="ar-SA"/>
        </w:rPr>
      </w:pPr>
    </w:p>
    <w:p w14:paraId="08EB6E20" w14:textId="42A9F4DF" w:rsidR="00676642" w:rsidRDefault="00676642" w:rsidP="00CD2694">
      <w:pPr>
        <w:ind w:left="576"/>
        <w:rPr>
          <w:lang w:eastAsia="en-US" w:bidi="ar-SA"/>
        </w:rPr>
      </w:pPr>
    </w:p>
    <w:p w14:paraId="0D23E615" w14:textId="5055FE05" w:rsidR="00676642" w:rsidRDefault="00676642" w:rsidP="00CD2694">
      <w:pPr>
        <w:ind w:left="576"/>
        <w:rPr>
          <w:lang w:eastAsia="en-US" w:bidi="ar-SA"/>
        </w:rPr>
      </w:pPr>
    </w:p>
    <w:p w14:paraId="0DFEF34A" w14:textId="6B01E988" w:rsidR="00676642" w:rsidRDefault="00676642" w:rsidP="00CD2694">
      <w:pPr>
        <w:ind w:left="576"/>
        <w:rPr>
          <w:lang w:eastAsia="en-US" w:bidi="ar-SA"/>
        </w:rPr>
      </w:pPr>
    </w:p>
    <w:p w14:paraId="4368E87D" w14:textId="46F595EC" w:rsidR="00676642" w:rsidRDefault="00676642" w:rsidP="00CD2694">
      <w:pPr>
        <w:ind w:left="576"/>
        <w:rPr>
          <w:lang w:eastAsia="en-US" w:bidi="ar-SA"/>
        </w:rPr>
      </w:pPr>
    </w:p>
    <w:p w14:paraId="56856A68" w14:textId="373CFD88" w:rsidR="00676642" w:rsidRDefault="00676642" w:rsidP="00CD2694">
      <w:pPr>
        <w:ind w:left="576"/>
        <w:rPr>
          <w:lang w:eastAsia="en-US" w:bidi="ar-SA"/>
        </w:rPr>
      </w:pPr>
    </w:p>
    <w:p w14:paraId="39D71CD4" w14:textId="77777777" w:rsidR="00676642" w:rsidRPr="009941D1" w:rsidRDefault="00676642" w:rsidP="00CD2694">
      <w:pPr>
        <w:ind w:left="576"/>
        <w:rPr>
          <w:lang w:eastAsia="en-US" w:bidi="ar-SA"/>
        </w:rPr>
      </w:pPr>
    </w:p>
    <w:p w14:paraId="688D02DC" w14:textId="323A586B" w:rsidR="00A20DB0" w:rsidRDefault="00891902" w:rsidP="00A20DB0">
      <w:pPr>
        <w:pStyle w:val="Heading2"/>
        <w:rPr>
          <w:lang w:eastAsia="en-US" w:bidi="ar-SA"/>
        </w:rPr>
      </w:pPr>
      <w:bookmarkStart w:id="25" w:name="_Toc527975149"/>
      <w:r>
        <w:rPr>
          <w:noProof/>
          <w:lang w:eastAsia="en-US" w:bidi="ar-SA"/>
        </w:rPr>
        <w:lastRenderedPageBreak/>
        <mc:AlternateContent>
          <mc:Choice Requires="wps">
            <w:drawing>
              <wp:anchor distT="0" distB="0" distL="114300" distR="114300" simplePos="0" relativeHeight="251711488" behindDoc="0" locked="0" layoutInCell="1" allowOverlap="1" wp14:anchorId="5785650B" wp14:editId="5FA53893">
                <wp:simplePos x="0" y="0"/>
                <wp:positionH relativeFrom="column">
                  <wp:posOffset>4312119</wp:posOffset>
                </wp:positionH>
                <wp:positionV relativeFrom="paragraph">
                  <wp:posOffset>256927</wp:posOffset>
                </wp:positionV>
                <wp:extent cx="1463040" cy="612250"/>
                <wp:effectExtent l="0" t="0" r="22860" b="16510"/>
                <wp:wrapNone/>
                <wp:docPr id="80" name="Rectangle 80"/>
                <wp:cNvGraphicFramePr/>
                <a:graphic xmlns:a="http://schemas.openxmlformats.org/drawingml/2006/main">
                  <a:graphicData uri="http://schemas.microsoft.com/office/word/2010/wordprocessingShape">
                    <wps:wsp>
                      <wps:cNvSpPr/>
                      <wps:spPr>
                        <a:xfrm>
                          <a:off x="0" y="0"/>
                          <a:ext cx="1463040" cy="61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267F9" w14:textId="3AD75424" w:rsidR="00D96319" w:rsidRDefault="00D96319" w:rsidP="00D96319">
                            <w:pPr>
                              <w:jc w:val="center"/>
                            </w:pPr>
                            <w:r>
                              <w:t>Đăng ký thời gian rảnh và xem lịch làm việc, lương,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5650B" id="Rectangle 80" o:spid="_x0000_s1052" style="position:absolute;left:0;text-align:left;margin-left:339.55pt;margin-top:20.25pt;width:115.2pt;height:4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" fillcolor="#4f81bd [3204]" strokecolor="#243f60 [1604]" strokeweight="2pt">
                <v:textbox>
                  <w:txbxContent>
                    <w:p w14:paraId="679267F9" w14:textId="3AD75424" w:rsidR="00D96319" w:rsidRDefault="00D96319" w:rsidP="00D96319">
                      <w:pPr>
                        <w:jc w:val="center"/>
                      </w:pPr>
                      <w:r>
                        <w:t>Đăng ký thời gian rảnh và xem lịch làm việc, lương, ….</w:t>
                      </w:r>
                    </w:p>
                  </w:txbxContent>
                </v:textbox>
              </v:rect>
            </w:pict>
          </mc:Fallback>
        </mc:AlternateContent>
      </w:r>
      <w:r w:rsidR="00D96319">
        <w:rPr>
          <w:noProof/>
          <w:lang w:eastAsia="en-US" w:bidi="ar-SA"/>
        </w:rPr>
        <mc:AlternateContent>
          <mc:Choice Requires="wps">
            <w:drawing>
              <wp:anchor distT="0" distB="0" distL="114300" distR="114300" simplePos="0" relativeHeight="251701248" behindDoc="0" locked="0" layoutInCell="1" allowOverlap="1" wp14:anchorId="23816B9A" wp14:editId="1E3BBCE5">
                <wp:simplePos x="0" y="0"/>
                <wp:positionH relativeFrom="page">
                  <wp:posOffset>3116911</wp:posOffset>
                </wp:positionH>
                <wp:positionV relativeFrom="paragraph">
                  <wp:posOffset>368245</wp:posOffset>
                </wp:positionV>
                <wp:extent cx="1478943" cy="323850"/>
                <wp:effectExtent l="0" t="0" r="26035" b="19050"/>
                <wp:wrapNone/>
                <wp:docPr id="4" name="Rounded Rectangle 4"/>
                <wp:cNvGraphicFramePr/>
                <a:graphic xmlns:a="http://schemas.openxmlformats.org/drawingml/2006/main">
                  <a:graphicData uri="http://schemas.microsoft.com/office/word/2010/wordprocessingShape">
                    <wps:wsp>
                      <wps:cNvSpPr/>
                      <wps:spPr>
                        <a:xfrm>
                          <a:off x="0" y="0"/>
                          <a:ext cx="1478943"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C5221" w14:textId="30B7143E" w:rsidR="00AC08F0" w:rsidRDefault="00D96319">
                            <w:r>
                              <w:t>Kiểm</w:t>
                            </w:r>
                            <w:r w:rsidR="001A3425">
                              <w:t xml:space="preserve"> Tra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16B9A" id="Rounded Rectangle 4" o:spid="_x0000_s1053" style="position:absolute;left:0;text-align:left;margin-left:245.45pt;margin-top:29pt;width:116.45pt;height:25.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" fillcolor="#4f81bd [3204]" strokecolor="#243f60 [1604]" strokeweight="2pt">
                <v:textbox>
                  <w:txbxContent>
                    <w:p w14:paraId="253C5221" w14:textId="30B7143E" w:rsidR="00AC08F0" w:rsidRDefault="00D96319">
                      <w:r>
                        <w:t>Kiểm</w:t>
                      </w:r>
                      <w:r w:rsidR="001A3425">
                        <w:t xml:space="preserve"> Tra Đăng nhập</w:t>
                      </w:r>
                    </w:p>
                  </w:txbxContent>
                </v:textbox>
                <w10:wrap anchorx="page"/>
              </v:roundrect>
            </w:pict>
          </mc:Fallback>
        </mc:AlternateContent>
      </w:r>
      <w:r w:rsidR="00A20DB0" w:rsidRPr="003F1120">
        <w:rPr>
          <w:lang w:eastAsia="en-US" w:bidi="ar-SA"/>
        </w:rPr>
        <w:t xml:space="preserve">Tương tác người </w:t>
      </w:r>
      <w:bookmarkEnd w:id="25"/>
      <w:r w:rsidR="00AC08F0">
        <w:rPr>
          <w:lang w:eastAsia="en-US" w:bidi="ar-SA"/>
        </w:rPr>
        <w:t>dùng</w:t>
      </w:r>
    </w:p>
    <w:p w14:paraId="3C51E30A" w14:textId="0D3FC745" w:rsidR="00AC08F0" w:rsidRDefault="00D96319" w:rsidP="00AC08F0">
      <w:pPr>
        <w:ind w:left="576"/>
        <w:rPr>
          <w:lang w:eastAsia="en-US" w:bidi="ar-SA"/>
        </w:rPr>
      </w:pPr>
      <w:r>
        <w:rPr>
          <w:noProof/>
          <w:lang w:eastAsia="en-US" w:bidi="ar-SA"/>
        </w:rPr>
        <mc:AlternateContent>
          <mc:Choice Requires="wps">
            <w:drawing>
              <wp:anchor distT="0" distB="0" distL="114300" distR="114300" simplePos="0" relativeHeight="251710464" behindDoc="0" locked="0" layoutInCell="1" allowOverlap="1" wp14:anchorId="62CC62CD" wp14:editId="2F6040B4">
                <wp:simplePos x="0" y="0"/>
                <wp:positionH relativeFrom="column">
                  <wp:posOffset>3477122</wp:posOffset>
                </wp:positionH>
                <wp:positionV relativeFrom="paragraph">
                  <wp:posOffset>57923</wp:posOffset>
                </wp:positionV>
                <wp:extent cx="914400" cy="190832"/>
                <wp:effectExtent l="0" t="0" r="12065" b="19050"/>
                <wp:wrapNone/>
                <wp:docPr id="79" name="Text Box 79"/>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solidFill>
                            <a:prstClr val="black"/>
                          </a:solidFill>
                        </a:ln>
                      </wps:spPr>
                      <wps:txbx>
                        <w:txbxContent>
                          <w:p w14:paraId="38FEF9BF" w14:textId="31F8B5D3" w:rsidR="00D96319" w:rsidRPr="00D96319" w:rsidRDefault="00D96319">
                            <w:pPr>
                              <w:rPr>
                                <w:sz w:val="12"/>
                                <w:szCs w:val="12"/>
                              </w:rPr>
                            </w:pPr>
                            <w:r w:rsidRPr="00D96319">
                              <w:rPr>
                                <w:sz w:val="12"/>
                                <w:szCs w:val="12"/>
                              </w:rPr>
                              <w:t>Đúng TK</w:t>
                            </w:r>
                          </w:p>
                          <w:p w14:paraId="2D643A64" w14:textId="77777777" w:rsidR="00D96319" w:rsidRPr="00D96319" w:rsidRDefault="00D96319">
                            <w:pPr>
                              <w:rPr>
                                <w:sz w:val="12"/>
                                <w:szCs w:val="1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C62CD" id="Text Box 79" o:spid="_x0000_s1054" type="#_x0000_t202" style="position:absolute;left:0;text-align:left;margin-left:273.8pt;margin-top:4.55pt;width:1in;height:15.0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" fillcolor="white [3201]" strokeweight=".5pt">
                <v:textbox>
                  <w:txbxContent>
                    <w:p w14:paraId="38FEF9BF" w14:textId="31F8B5D3" w:rsidR="00D96319" w:rsidRPr="00D96319" w:rsidRDefault="00D96319">
                      <w:pPr>
                        <w:rPr>
                          <w:sz w:val="12"/>
                          <w:szCs w:val="12"/>
                        </w:rPr>
                      </w:pPr>
                      <w:r w:rsidRPr="00D96319">
                        <w:rPr>
                          <w:sz w:val="12"/>
                          <w:szCs w:val="12"/>
                        </w:rPr>
                        <w:t>Đúng TK</w:t>
                      </w:r>
                    </w:p>
                    <w:p w14:paraId="2D643A64" w14:textId="77777777" w:rsidR="00D96319" w:rsidRPr="00D96319" w:rsidRDefault="00D96319">
                      <w:pPr>
                        <w:rPr>
                          <w:sz w:val="12"/>
                          <w:szCs w:val="12"/>
                        </w:rPr>
                      </w:pPr>
                    </w:p>
                  </w:txbxContent>
                </v:textbox>
              </v:shap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07A2B06F" wp14:editId="76A00047">
                <wp:simplePos x="0" y="0"/>
                <wp:positionH relativeFrom="column">
                  <wp:posOffset>3312491</wp:posOffset>
                </wp:positionH>
                <wp:positionV relativeFrom="paragraph">
                  <wp:posOffset>148783</wp:posOffset>
                </wp:positionV>
                <wp:extent cx="959872" cy="0"/>
                <wp:effectExtent l="0" t="76200" r="12065" b="95250"/>
                <wp:wrapNone/>
                <wp:docPr id="78" name="Straight Arrow Connector 78"/>
                <wp:cNvGraphicFramePr/>
                <a:graphic xmlns:a="http://schemas.openxmlformats.org/drawingml/2006/main">
                  <a:graphicData uri="http://schemas.microsoft.com/office/word/2010/wordprocessingShape">
                    <wps:wsp>
                      <wps:cNvCnPr/>
                      <wps:spPr>
                        <a:xfrm>
                          <a:off x="0" y="0"/>
                          <a:ext cx="9598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D38F7" id="Straight Arrow Connector 78" o:spid="_x0000_s1026" type="#_x0000_t32" style="position:absolute;margin-left:260.85pt;margin-top:11.7pt;width:75.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7A1QEAAAEEAAAOAAAAZHJzL2Uyb0RvYy54bWysU9tuEzEQfUfiHyy/k00iQds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" strokecolor="#4579b8 [3044]">
                <v:stroke endarrow="block"/>
              </v:shape>
            </w:pict>
          </mc:Fallback>
        </mc:AlternateContent>
      </w:r>
      <w:r w:rsidR="001A3425">
        <w:rPr>
          <w:noProof/>
          <w:lang w:eastAsia="en-US" w:bidi="ar-SA"/>
        </w:rPr>
        <mc:AlternateContent>
          <mc:Choice Requires="wps">
            <w:drawing>
              <wp:anchor distT="0" distB="0" distL="114300" distR="114300" simplePos="0" relativeHeight="251704320" behindDoc="0" locked="0" layoutInCell="1" allowOverlap="1" wp14:anchorId="2698A7E9" wp14:editId="0A8468BA">
                <wp:simplePos x="0" y="0"/>
                <wp:positionH relativeFrom="column">
                  <wp:posOffset>1138555</wp:posOffset>
                </wp:positionH>
                <wp:positionV relativeFrom="paragraph">
                  <wp:posOffset>41275</wp:posOffset>
                </wp:positionV>
                <wp:extent cx="914400" cy="190500"/>
                <wp:effectExtent l="0" t="0" r="13335" b="19050"/>
                <wp:wrapNone/>
                <wp:docPr id="8" name="Text Box 8"/>
                <wp:cNvGraphicFramePr/>
                <a:graphic xmlns:a="http://schemas.openxmlformats.org/drawingml/2006/main">
                  <a:graphicData uri="http://schemas.microsoft.com/office/word/2010/wordprocessingShape">
                    <wps:wsp>
                      <wps:cNvSpPr txBox="1"/>
                      <wps:spPr>
                        <a:xfrm>
                          <a:off x="0" y="0"/>
                          <a:ext cx="914400" cy="190500"/>
                        </a:xfrm>
                        <a:prstGeom prst="rect">
                          <a:avLst/>
                        </a:prstGeom>
                        <a:solidFill>
                          <a:schemeClr val="lt1"/>
                        </a:solidFill>
                        <a:ln w="6350">
                          <a:solidFill>
                            <a:prstClr val="black"/>
                          </a:solidFill>
                        </a:ln>
                      </wps:spPr>
                      <wps:txbx>
                        <w:txbxContent>
                          <w:p w14:paraId="17E9B4D9" w14:textId="6CA86ADE" w:rsidR="00AC08F0" w:rsidRPr="00AC08F0" w:rsidRDefault="00AC08F0">
                            <w:pPr>
                              <w:rPr>
                                <w:sz w:val="12"/>
                                <w:szCs w:val="12"/>
                              </w:rPr>
                            </w:pPr>
                            <w:r w:rsidRPr="00AC08F0">
                              <w:rPr>
                                <w:sz w:val="12"/>
                                <w:szCs w:val="12"/>
                              </w:rPr>
                              <w:t>Đăng nhập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8A7E9" id="Text Box 8" o:spid="_x0000_s1055" type="#_x0000_t202" style="position:absolute;left:0;text-align:left;margin-left:89.65pt;margin-top:3.25pt;width:1in;height:1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" fillcolor="white [3201]" strokeweight=".5pt">
                <v:textbox>
                  <w:txbxContent>
                    <w:p w14:paraId="17E9B4D9" w14:textId="6CA86ADE" w:rsidR="00AC08F0" w:rsidRPr="00AC08F0" w:rsidRDefault="00AC08F0">
                      <w:pPr>
                        <w:rPr>
                          <w:sz w:val="12"/>
                          <w:szCs w:val="12"/>
                        </w:rPr>
                      </w:pPr>
                      <w:r w:rsidRPr="00AC08F0">
                        <w:rPr>
                          <w:sz w:val="12"/>
                          <w:szCs w:val="12"/>
                        </w:rPr>
                        <w:t>Đăng nhập</w:t>
                      </w:r>
                    </w:p>
                  </w:txbxContent>
                </v:textbox>
              </v:shape>
            </w:pict>
          </mc:Fallback>
        </mc:AlternateContent>
      </w:r>
      <w:r w:rsidR="001A3425">
        <w:rPr>
          <w:noProof/>
          <w:lang w:eastAsia="en-US" w:bidi="ar-SA"/>
        </w:rPr>
        <mc:AlternateContent>
          <mc:Choice Requires="wps">
            <w:drawing>
              <wp:anchor distT="0" distB="0" distL="114300" distR="114300" simplePos="0" relativeHeight="251703296" behindDoc="0" locked="0" layoutInCell="1" allowOverlap="1" wp14:anchorId="055F3DD0" wp14:editId="341B99AE">
                <wp:simplePos x="0" y="0"/>
                <wp:positionH relativeFrom="column">
                  <wp:posOffset>1005205</wp:posOffset>
                </wp:positionH>
                <wp:positionV relativeFrom="paragraph">
                  <wp:posOffset>127000</wp:posOffset>
                </wp:positionV>
                <wp:extent cx="847725" cy="19050"/>
                <wp:effectExtent l="0" t="76200" r="28575" b="76200"/>
                <wp:wrapNone/>
                <wp:docPr id="7" name="Straight Arrow Connector 7"/>
                <wp:cNvGraphicFramePr/>
                <a:graphic xmlns:a="http://schemas.openxmlformats.org/drawingml/2006/main">
                  <a:graphicData uri="http://schemas.microsoft.com/office/word/2010/wordprocessingShape">
                    <wps:wsp>
                      <wps:cNvCnPr/>
                      <wps:spPr>
                        <a:xfrm flipV="1">
                          <a:off x="0" y="0"/>
                          <a:ext cx="847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D9B2F" id="Straight Arrow Connector 7" o:spid="_x0000_s1026" type="#_x0000_t32" style="position:absolute;margin-left:79.15pt;margin-top:10pt;width:66.75pt;height:1.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" strokecolor="#4579b8 [3044]">
                <v:stroke endarrow="block"/>
              </v:shape>
            </w:pict>
          </mc:Fallback>
        </mc:AlternateContent>
      </w:r>
      <w:r w:rsidR="001A3425">
        <w:rPr>
          <w:noProof/>
          <w:lang w:eastAsia="en-US" w:bidi="ar-SA"/>
        </w:rPr>
        <mc:AlternateContent>
          <mc:Choice Requires="wps">
            <w:drawing>
              <wp:anchor distT="0" distB="0" distL="114300" distR="114300" simplePos="0" relativeHeight="251702272" behindDoc="0" locked="0" layoutInCell="1" allowOverlap="1" wp14:anchorId="46BEE3A7" wp14:editId="3F4D5812">
                <wp:simplePos x="0" y="0"/>
                <wp:positionH relativeFrom="margin">
                  <wp:align>left</wp:align>
                </wp:positionH>
                <wp:positionV relativeFrom="paragraph">
                  <wp:posOffset>12700</wp:posOffset>
                </wp:positionV>
                <wp:extent cx="99060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906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FE6FA9" w14:textId="33D2ED65" w:rsidR="00AC08F0" w:rsidRDefault="00AC08F0" w:rsidP="00AC08F0">
                            <w:pPr>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BEE3A7" id="Rectangle 6" o:spid="_x0000_s1056" style="position:absolute;left:0;text-align:left;margin-left:0;margin-top:1pt;width:78pt;height:23.2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" fillcolor="#4f81bd [3204]" strokecolor="#243f60 [1604]" strokeweight="2pt">
                <v:textbox>
                  <w:txbxContent>
                    <w:p w14:paraId="5AFE6FA9" w14:textId="33D2ED65" w:rsidR="00AC08F0" w:rsidRDefault="00AC08F0" w:rsidP="00AC08F0">
                      <w:pPr>
                        <w:jc w:val="center"/>
                      </w:pPr>
                      <w:r>
                        <w:t>Cộng tác viên</w:t>
                      </w:r>
                    </w:p>
                  </w:txbxContent>
                </v:textbox>
                <w10:wrap anchorx="margin"/>
              </v:rect>
            </w:pict>
          </mc:Fallback>
        </mc:AlternateContent>
      </w:r>
    </w:p>
    <w:p w14:paraId="6469AB9C" w14:textId="151CA117" w:rsidR="00AC08F0" w:rsidRDefault="00887178" w:rsidP="00AC08F0">
      <w:pPr>
        <w:ind w:left="576"/>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065CA29C" wp14:editId="27BB4997">
                <wp:simplePos x="0" y="0"/>
                <wp:positionH relativeFrom="column">
                  <wp:posOffset>424180</wp:posOffset>
                </wp:positionH>
                <wp:positionV relativeFrom="paragraph">
                  <wp:posOffset>55245</wp:posOffset>
                </wp:positionV>
                <wp:extent cx="342900" cy="914400"/>
                <wp:effectExtent l="38100" t="38100" r="19050" b="19050"/>
                <wp:wrapNone/>
                <wp:docPr id="76" name="Elbow Connector 76"/>
                <wp:cNvGraphicFramePr/>
                <a:graphic xmlns:a="http://schemas.openxmlformats.org/drawingml/2006/main">
                  <a:graphicData uri="http://schemas.microsoft.com/office/word/2010/wordprocessingShape">
                    <wps:wsp>
                      <wps:cNvCnPr/>
                      <wps:spPr>
                        <a:xfrm flipH="1" flipV="1">
                          <a:off x="0" y="0"/>
                          <a:ext cx="342900" cy="914400"/>
                        </a:xfrm>
                        <a:prstGeom prst="bentConnector3">
                          <a:avLst>
                            <a:gd name="adj1" fmla="val 97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874C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33.4pt;margin-top:4.35pt;width:27pt;height:1in;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" adj="21000" strokecolor="#4579b8 [3044]">
                <v:stroke endarrow="block"/>
              </v:shap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630D04B1" wp14:editId="234375FA">
                <wp:simplePos x="0" y="0"/>
                <wp:positionH relativeFrom="column">
                  <wp:posOffset>2148205</wp:posOffset>
                </wp:positionH>
                <wp:positionV relativeFrom="paragraph">
                  <wp:posOffset>64770</wp:posOffset>
                </wp:positionV>
                <wp:extent cx="428625" cy="876300"/>
                <wp:effectExtent l="38100" t="0" r="9525" b="95250"/>
                <wp:wrapNone/>
                <wp:docPr id="75" name="Elbow Connector 75"/>
                <wp:cNvGraphicFramePr/>
                <a:graphic xmlns:a="http://schemas.openxmlformats.org/drawingml/2006/main">
                  <a:graphicData uri="http://schemas.microsoft.com/office/word/2010/wordprocessingShape">
                    <wps:wsp>
                      <wps:cNvCnPr/>
                      <wps:spPr>
                        <a:xfrm flipH="1">
                          <a:off x="0" y="0"/>
                          <a:ext cx="428625" cy="876300"/>
                        </a:xfrm>
                        <a:prstGeom prst="bentConnector3">
                          <a:avLst>
                            <a:gd name="adj1" fmla="val 7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3D360" id="Elbow Connector 75" o:spid="_x0000_s1026" type="#_x0000_t34" style="position:absolute;margin-left:169.15pt;margin-top:5.1pt;width:33.75pt;height:6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" adj="1680" strokecolor="#4579b8 [3044]">
                <v:stroke endarrow="block"/>
              </v:shape>
            </w:pict>
          </mc:Fallback>
        </mc:AlternateContent>
      </w:r>
    </w:p>
    <w:p w14:paraId="5A916E68" w14:textId="43599346" w:rsidR="00AC08F0" w:rsidRDefault="00AC08F0" w:rsidP="00AC08F0">
      <w:pPr>
        <w:ind w:left="576"/>
        <w:rPr>
          <w:lang w:eastAsia="en-US" w:bidi="ar-SA"/>
        </w:rPr>
      </w:pPr>
    </w:p>
    <w:p w14:paraId="20799C3F" w14:textId="5E73BCC5" w:rsidR="00AC08F0" w:rsidRDefault="00887178" w:rsidP="00AC08F0">
      <w:pPr>
        <w:ind w:left="576"/>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7AEAF6D5" wp14:editId="01677538">
                <wp:simplePos x="0" y="0"/>
                <wp:positionH relativeFrom="page">
                  <wp:posOffset>3355340</wp:posOffset>
                </wp:positionH>
                <wp:positionV relativeFrom="paragraph">
                  <wp:posOffset>27305</wp:posOffset>
                </wp:positionV>
                <wp:extent cx="914400" cy="190500"/>
                <wp:effectExtent l="0" t="5715" r="24765" b="24765"/>
                <wp:wrapNone/>
                <wp:docPr id="77" name="Text Box 77"/>
                <wp:cNvGraphicFramePr/>
                <a:graphic xmlns:a="http://schemas.openxmlformats.org/drawingml/2006/main">
                  <a:graphicData uri="http://schemas.microsoft.com/office/word/2010/wordprocessingShape">
                    <wps:wsp>
                      <wps:cNvSpPr txBox="1"/>
                      <wps:spPr>
                        <a:xfrm rot="5400000">
                          <a:off x="0" y="0"/>
                          <a:ext cx="914400" cy="190500"/>
                        </a:xfrm>
                        <a:prstGeom prst="rect">
                          <a:avLst/>
                        </a:prstGeom>
                        <a:solidFill>
                          <a:schemeClr val="lt1"/>
                        </a:solidFill>
                        <a:ln w="6350">
                          <a:solidFill>
                            <a:prstClr val="black"/>
                          </a:solidFill>
                        </a:ln>
                      </wps:spPr>
                      <wps:txbx>
                        <w:txbxContent>
                          <w:p w14:paraId="74BA1EFB" w14:textId="623CAB81" w:rsidR="00887178" w:rsidRPr="00887178" w:rsidRDefault="00887178">
                            <w:pPr>
                              <w:rPr>
                                <w:sz w:val="12"/>
                                <w:szCs w:val="12"/>
                              </w:rPr>
                            </w:pPr>
                            <w:r w:rsidRPr="00887178">
                              <w:rPr>
                                <w:sz w:val="12"/>
                                <w:szCs w:val="12"/>
                              </w:rPr>
                              <w:t>Sai TK hoặc MK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AF6D5" id="Text Box 77" o:spid="_x0000_s1057" type="#_x0000_t202" style="position:absolute;left:0;text-align:left;margin-left:264.2pt;margin-top:2.15pt;width:1in;height:15pt;rotation:90;z-index:25170841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" fillcolor="white [3201]" strokeweight=".5pt">
                <v:textbox>
                  <w:txbxContent>
                    <w:p w14:paraId="74BA1EFB" w14:textId="623CAB81" w:rsidR="00887178" w:rsidRPr="00887178" w:rsidRDefault="00887178">
                      <w:pPr>
                        <w:rPr>
                          <w:sz w:val="12"/>
                          <w:szCs w:val="12"/>
                        </w:rPr>
                      </w:pPr>
                      <w:r w:rsidRPr="00887178">
                        <w:rPr>
                          <w:sz w:val="12"/>
                          <w:szCs w:val="12"/>
                        </w:rPr>
                        <w:t>Sai TK hoặc MK</w:t>
                      </w:r>
                    </w:p>
                  </w:txbxContent>
                </v:textbox>
                <w10:wrap anchorx="page"/>
              </v:shape>
            </w:pict>
          </mc:Fallback>
        </mc:AlternateContent>
      </w:r>
    </w:p>
    <w:p w14:paraId="5E72913A" w14:textId="0E126E4B" w:rsidR="00AC08F0" w:rsidRDefault="00887178" w:rsidP="00AC08F0">
      <w:pPr>
        <w:ind w:left="576"/>
        <w:rPr>
          <w:lang w:eastAsia="en-US" w:bidi="ar-SA"/>
        </w:rPr>
      </w:pPr>
      <w:r>
        <w:rPr>
          <w:noProof/>
          <w:lang w:eastAsia="en-US" w:bidi="ar-SA"/>
        </w:rPr>
        <mc:AlternateContent>
          <mc:Choice Requires="wps">
            <w:drawing>
              <wp:anchor distT="0" distB="0" distL="114300" distR="114300" simplePos="0" relativeHeight="251705344" behindDoc="0" locked="0" layoutInCell="1" allowOverlap="1" wp14:anchorId="2F5BD129" wp14:editId="6BA96E99">
                <wp:simplePos x="0" y="0"/>
                <wp:positionH relativeFrom="column">
                  <wp:posOffset>776605</wp:posOffset>
                </wp:positionH>
                <wp:positionV relativeFrom="paragraph">
                  <wp:posOffset>60325</wp:posOffset>
                </wp:positionV>
                <wp:extent cx="14097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097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8C88D" w14:textId="6FC375DA" w:rsidR="001A3425" w:rsidRDefault="001D7A2A" w:rsidP="001A3425">
                            <w:pPr>
                              <w:jc w:val="center"/>
                            </w:pPr>
                            <w:r>
                              <w:t>Y</w:t>
                            </w:r>
                            <w:r w:rsidR="00887178">
                              <w:t>êu</w:t>
                            </w:r>
                            <w:r>
                              <w:t xml:space="preserve"> cầu nhập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BD129" id="Rectangle 9" o:spid="_x0000_s1058" style="position:absolute;left:0;text-align:left;margin-left:61.15pt;margin-top:4.75pt;width:111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HLgAIAAEw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" fillcolor="#4f81bd [3204]" strokecolor="#243f60 [1604]" strokeweight="2pt">
                <v:textbox>
                  <w:txbxContent>
                    <w:p w14:paraId="24F8C88D" w14:textId="6FC375DA" w:rsidR="001A3425" w:rsidRDefault="001D7A2A" w:rsidP="001A3425">
                      <w:pPr>
                        <w:jc w:val="center"/>
                      </w:pPr>
                      <w:r>
                        <w:t>Y</w:t>
                      </w:r>
                      <w:r w:rsidR="00887178">
                        <w:t>êu</w:t>
                      </w:r>
                      <w:r>
                        <w:t xml:space="preserve"> cầu nhập lại</w:t>
                      </w:r>
                    </w:p>
                  </w:txbxContent>
                </v:textbox>
              </v:rect>
            </w:pict>
          </mc:Fallback>
        </mc:AlternateContent>
      </w:r>
    </w:p>
    <w:p w14:paraId="18FC2591" w14:textId="25F13929" w:rsidR="00AC08F0" w:rsidRDefault="00891902" w:rsidP="00741163">
      <w:pPr>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46111EBC" wp14:editId="7B7402A1">
                <wp:simplePos x="0" y="0"/>
                <wp:positionH relativeFrom="column">
                  <wp:posOffset>4891461</wp:posOffset>
                </wp:positionH>
                <wp:positionV relativeFrom="paragraph">
                  <wp:posOffset>186359</wp:posOffset>
                </wp:positionV>
                <wp:extent cx="969645" cy="628097"/>
                <wp:effectExtent l="0" t="0" r="20955" b="19685"/>
                <wp:wrapNone/>
                <wp:docPr id="92" name="Oval 92"/>
                <wp:cNvGraphicFramePr/>
                <a:graphic xmlns:a="http://schemas.openxmlformats.org/drawingml/2006/main">
                  <a:graphicData uri="http://schemas.microsoft.com/office/word/2010/wordprocessingShape">
                    <wps:wsp>
                      <wps:cNvSpPr/>
                      <wps:spPr>
                        <a:xfrm>
                          <a:off x="0" y="0"/>
                          <a:ext cx="969645" cy="6280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75FDF" w14:textId="24D8B4E2" w:rsidR="00891902" w:rsidRDefault="00891902" w:rsidP="00891902">
                            <w:pPr>
                              <w:jc w:val="center"/>
                            </w:pPr>
                            <w:r>
                              <w:t>Xếp lịch làm việc cho CTV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111EBC" id="Oval 92" o:spid="_x0000_s1059" style="position:absolute;left:0;text-align:left;margin-left:385.15pt;margin-top:14.65pt;width:76.35pt;height:49.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" fillcolor="#4f81bd [3204]" strokecolor="#243f60 [1604]" strokeweight="2pt">
                <v:textbox>
                  <w:txbxContent>
                    <w:p w14:paraId="11275FDF" w14:textId="24D8B4E2" w:rsidR="00891902" w:rsidRDefault="00891902" w:rsidP="00891902">
                      <w:pPr>
                        <w:jc w:val="center"/>
                      </w:pPr>
                      <w:r>
                        <w:t>Xếp lịch làm việc cho CTV</w:t>
                      </w:r>
                    </w:p>
                  </w:txbxContent>
                </v:textbox>
              </v:oval>
            </w:pict>
          </mc:Fallback>
        </mc:AlternateContent>
      </w:r>
    </w:p>
    <w:p w14:paraId="134732AE" w14:textId="07A33EB3" w:rsidR="00AC08F0" w:rsidRDefault="00891902" w:rsidP="00AC08F0">
      <w:pPr>
        <w:ind w:left="576"/>
        <w:rPr>
          <w:lang w:eastAsia="en-US" w:bidi="ar-SA"/>
        </w:rPr>
      </w:pPr>
      <w:r>
        <w:rPr>
          <w:noProof/>
          <w:lang w:eastAsia="en-US" w:bidi="ar-SA"/>
        </w:rPr>
        <mc:AlternateContent>
          <mc:Choice Requires="wps">
            <w:drawing>
              <wp:anchor distT="0" distB="0" distL="114300" distR="114300" simplePos="0" relativeHeight="251722752" behindDoc="0" locked="0" layoutInCell="1" allowOverlap="1" wp14:anchorId="78B0F7A3" wp14:editId="33929F39">
                <wp:simplePos x="0" y="0"/>
                <wp:positionH relativeFrom="column">
                  <wp:posOffset>4343786</wp:posOffset>
                </wp:positionH>
                <wp:positionV relativeFrom="paragraph">
                  <wp:posOffset>156707</wp:posOffset>
                </wp:positionV>
                <wp:extent cx="914400" cy="214685"/>
                <wp:effectExtent l="0" t="0" r="11430" b="13970"/>
                <wp:wrapNone/>
                <wp:docPr id="91" name="Text Box 91"/>
                <wp:cNvGraphicFramePr/>
                <a:graphic xmlns:a="http://schemas.openxmlformats.org/drawingml/2006/main">
                  <a:graphicData uri="http://schemas.microsoft.com/office/word/2010/wordprocessingShape">
                    <wps:wsp>
                      <wps:cNvSpPr txBox="1"/>
                      <wps:spPr>
                        <a:xfrm>
                          <a:off x="0" y="0"/>
                          <a:ext cx="914400" cy="214685"/>
                        </a:xfrm>
                        <a:prstGeom prst="rect">
                          <a:avLst/>
                        </a:prstGeom>
                        <a:solidFill>
                          <a:schemeClr val="lt1"/>
                        </a:solidFill>
                        <a:ln w="6350">
                          <a:solidFill>
                            <a:prstClr val="black"/>
                          </a:solidFill>
                        </a:ln>
                      </wps:spPr>
                      <wps:txbx>
                        <w:txbxContent>
                          <w:p w14:paraId="7452F9D7" w14:textId="782BEF88" w:rsidR="00891902" w:rsidRPr="00891902" w:rsidRDefault="00891902">
                            <w:pPr>
                              <w:rPr>
                                <w:sz w:val="12"/>
                                <w:szCs w:val="12"/>
                              </w:rPr>
                            </w:pPr>
                            <w:r w:rsidRPr="00891902">
                              <w:rPr>
                                <w:sz w:val="12"/>
                                <w:szCs w:val="12"/>
                              </w:rPr>
                              <w:t xml:space="preserve">Đúng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0F7A3" id="Text Box 91" o:spid="_x0000_s1060" type="#_x0000_t202" style="position:absolute;left:0;text-align:left;margin-left:342.05pt;margin-top:12.35pt;width:1in;height:16.9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" fillcolor="white [3201]" strokeweight=".5pt">
                <v:textbox>
                  <w:txbxContent>
                    <w:p w14:paraId="7452F9D7" w14:textId="782BEF88" w:rsidR="00891902" w:rsidRPr="00891902" w:rsidRDefault="00891902">
                      <w:pPr>
                        <w:rPr>
                          <w:sz w:val="12"/>
                          <w:szCs w:val="12"/>
                        </w:rPr>
                      </w:pPr>
                      <w:r w:rsidRPr="00891902">
                        <w:rPr>
                          <w:sz w:val="12"/>
                          <w:szCs w:val="12"/>
                        </w:rPr>
                        <w:t xml:space="preserve">Đúng </w:t>
                      </w:r>
                    </w:p>
                  </w:txbxContent>
                </v:textbox>
              </v:shap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1B4770B5" wp14:editId="2E47A48B">
                <wp:simplePos x="0" y="0"/>
                <wp:positionH relativeFrom="column">
                  <wp:posOffset>4216179</wp:posOffset>
                </wp:positionH>
                <wp:positionV relativeFrom="paragraph">
                  <wp:posOffset>252592</wp:posOffset>
                </wp:positionV>
                <wp:extent cx="676386" cy="7951"/>
                <wp:effectExtent l="0" t="76200" r="28575" b="87630"/>
                <wp:wrapNone/>
                <wp:docPr id="90" name="Straight Arrow Connector 90"/>
                <wp:cNvGraphicFramePr/>
                <a:graphic xmlns:a="http://schemas.openxmlformats.org/drawingml/2006/main">
                  <a:graphicData uri="http://schemas.microsoft.com/office/word/2010/wordprocessingShape">
                    <wps:wsp>
                      <wps:cNvCnPr/>
                      <wps:spPr>
                        <a:xfrm flipV="1">
                          <a:off x="0" y="0"/>
                          <a:ext cx="67638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593BC" id="Straight Arrow Connector 90" o:spid="_x0000_s1026" type="#_x0000_t32" style="position:absolute;margin-left:332pt;margin-top:19.9pt;width:53.25pt;height:.6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" strokecolor="#4579b8 [3044]">
                <v:stroke endarrow="block"/>
              </v:shape>
            </w:pict>
          </mc:Fallback>
        </mc:AlternateContent>
      </w:r>
      <w:r w:rsidR="00D96319">
        <w:rPr>
          <w:noProof/>
          <w:lang w:eastAsia="en-US" w:bidi="ar-SA"/>
        </w:rPr>
        <mc:AlternateContent>
          <mc:Choice Requires="wps">
            <w:drawing>
              <wp:anchor distT="0" distB="0" distL="114300" distR="114300" simplePos="0" relativeHeight="251715584" behindDoc="0" locked="0" layoutInCell="1" allowOverlap="1" wp14:anchorId="1BCCCB50" wp14:editId="180BA715">
                <wp:simplePos x="0" y="0"/>
                <wp:positionH relativeFrom="column">
                  <wp:posOffset>2817275</wp:posOffset>
                </wp:positionH>
                <wp:positionV relativeFrom="paragraph">
                  <wp:posOffset>85615</wp:posOffset>
                </wp:positionV>
                <wp:extent cx="1399430" cy="302149"/>
                <wp:effectExtent l="0" t="0" r="10795" b="22225"/>
                <wp:wrapNone/>
                <wp:docPr id="84" name="Rounded Rectangle 84"/>
                <wp:cNvGraphicFramePr/>
                <a:graphic xmlns:a="http://schemas.openxmlformats.org/drawingml/2006/main">
                  <a:graphicData uri="http://schemas.microsoft.com/office/word/2010/wordprocessingShape">
                    <wps:wsp>
                      <wps:cNvSpPr/>
                      <wps:spPr>
                        <a:xfrm>
                          <a:off x="0" y="0"/>
                          <a:ext cx="1399430" cy="3021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57812" w14:textId="11220D5B" w:rsidR="00D96319" w:rsidRDefault="00D96319" w:rsidP="00D96319">
                            <w:pPr>
                              <w:jc w:val="center"/>
                            </w:pPr>
                            <w:r>
                              <w:t>Kiểm Tra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CCB50" id="Rounded Rectangle 84" o:spid="_x0000_s1061" style="position:absolute;left:0;text-align:left;margin-left:221.85pt;margin-top:6.75pt;width:110.2pt;height:2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" fillcolor="#4f81bd [3204]" strokecolor="#243f60 [1604]" strokeweight="2pt">
                <v:textbox>
                  <w:txbxContent>
                    <w:p w14:paraId="50A57812" w14:textId="11220D5B" w:rsidR="00D96319" w:rsidRDefault="00D96319" w:rsidP="00D96319">
                      <w:pPr>
                        <w:jc w:val="center"/>
                      </w:pPr>
                      <w:r>
                        <w:t>Kiểm Tra đăng nhập</w:t>
                      </w:r>
                    </w:p>
                  </w:txbxContent>
                </v:textbox>
              </v:roundrect>
            </w:pict>
          </mc:Fallback>
        </mc:AlternateContent>
      </w:r>
      <w:r w:rsidR="00D96319">
        <w:rPr>
          <w:noProof/>
          <w:lang w:eastAsia="en-US" w:bidi="ar-SA"/>
        </w:rPr>
        <mc:AlternateContent>
          <mc:Choice Requires="wps">
            <w:drawing>
              <wp:anchor distT="0" distB="0" distL="114300" distR="114300" simplePos="0" relativeHeight="251714560" behindDoc="0" locked="0" layoutInCell="1" allowOverlap="1" wp14:anchorId="786777C0" wp14:editId="0EB9ADDF">
                <wp:simplePos x="0" y="0"/>
                <wp:positionH relativeFrom="column">
                  <wp:posOffset>1671734</wp:posOffset>
                </wp:positionH>
                <wp:positionV relativeFrom="paragraph">
                  <wp:posOffset>116978</wp:posOffset>
                </wp:positionV>
                <wp:extent cx="914400" cy="198782"/>
                <wp:effectExtent l="0" t="0" r="11430" b="10795"/>
                <wp:wrapNone/>
                <wp:docPr id="83" name="Text Box 83"/>
                <wp:cNvGraphicFramePr/>
                <a:graphic xmlns:a="http://schemas.openxmlformats.org/drawingml/2006/main">
                  <a:graphicData uri="http://schemas.microsoft.com/office/word/2010/wordprocessingShape">
                    <wps:wsp>
                      <wps:cNvSpPr txBox="1"/>
                      <wps:spPr>
                        <a:xfrm>
                          <a:off x="0" y="0"/>
                          <a:ext cx="914400" cy="198782"/>
                        </a:xfrm>
                        <a:prstGeom prst="rect">
                          <a:avLst/>
                        </a:prstGeom>
                        <a:solidFill>
                          <a:schemeClr val="lt1"/>
                        </a:solidFill>
                        <a:ln w="6350">
                          <a:solidFill>
                            <a:prstClr val="black"/>
                          </a:solidFill>
                        </a:ln>
                      </wps:spPr>
                      <wps:txbx>
                        <w:txbxContent>
                          <w:p w14:paraId="35F0144E" w14:textId="4DCF4381" w:rsidR="00D96319" w:rsidRPr="00D96319" w:rsidRDefault="00D96319">
                            <w:pPr>
                              <w:rPr>
                                <w:sz w:val="12"/>
                                <w:szCs w:val="12"/>
                              </w:rPr>
                            </w:pPr>
                            <w:r w:rsidRPr="00D96319">
                              <w:rPr>
                                <w:sz w:val="12"/>
                                <w:szCs w:val="12"/>
                              </w:rPr>
                              <w:t>Đăng nhập quyền 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777C0" id="Text Box 83" o:spid="_x0000_s1062" type="#_x0000_t202" style="position:absolute;left:0;text-align:left;margin-left:131.65pt;margin-top:9.2pt;width:1in;height:15.6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" fillcolor="white [3201]" strokeweight=".5pt">
                <v:textbox>
                  <w:txbxContent>
                    <w:p w14:paraId="35F0144E" w14:textId="4DCF4381" w:rsidR="00D96319" w:rsidRPr="00D96319" w:rsidRDefault="00D96319">
                      <w:pPr>
                        <w:rPr>
                          <w:sz w:val="12"/>
                          <w:szCs w:val="12"/>
                        </w:rPr>
                      </w:pPr>
                      <w:r w:rsidRPr="00D96319">
                        <w:rPr>
                          <w:sz w:val="12"/>
                          <w:szCs w:val="12"/>
                        </w:rPr>
                        <w:t>Đăng nhập quyền admin</w:t>
                      </w:r>
                    </w:p>
                  </w:txbxContent>
                </v:textbox>
              </v:shape>
            </w:pict>
          </mc:Fallback>
        </mc:AlternateContent>
      </w:r>
      <w:r w:rsidR="00D96319">
        <w:rPr>
          <w:noProof/>
          <w:lang w:eastAsia="en-US" w:bidi="ar-SA"/>
        </w:rPr>
        <mc:AlternateContent>
          <mc:Choice Requires="wps">
            <w:drawing>
              <wp:anchor distT="0" distB="0" distL="114300" distR="114300" simplePos="0" relativeHeight="251713536" behindDoc="0" locked="0" layoutInCell="1" allowOverlap="1" wp14:anchorId="4C4FEA5D" wp14:editId="4A13D8E9">
                <wp:simplePos x="0" y="0"/>
                <wp:positionH relativeFrom="column">
                  <wp:posOffset>1616627</wp:posOffset>
                </wp:positionH>
                <wp:positionV relativeFrom="paragraph">
                  <wp:posOffset>204884</wp:posOffset>
                </wp:positionV>
                <wp:extent cx="1192696" cy="7951"/>
                <wp:effectExtent l="0" t="76200" r="26670" b="87630"/>
                <wp:wrapNone/>
                <wp:docPr id="82" name="Straight Arrow Connector 82"/>
                <wp:cNvGraphicFramePr/>
                <a:graphic xmlns:a="http://schemas.openxmlformats.org/drawingml/2006/main">
                  <a:graphicData uri="http://schemas.microsoft.com/office/word/2010/wordprocessingShape">
                    <wps:wsp>
                      <wps:cNvCnPr/>
                      <wps:spPr>
                        <a:xfrm flipV="1">
                          <a:off x="0" y="0"/>
                          <a:ext cx="119269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857A5" id="Straight Arrow Connector 82" o:spid="_x0000_s1026" type="#_x0000_t32" style="position:absolute;margin-left:127.3pt;margin-top:16.15pt;width:93.9pt;height:.6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" strokecolor="#4579b8 [3044]">
                <v:stroke endarrow="block"/>
              </v:shape>
            </w:pict>
          </mc:Fallback>
        </mc:AlternateContent>
      </w:r>
      <w:r w:rsidR="00D96319">
        <w:rPr>
          <w:noProof/>
          <w:lang w:eastAsia="en-US" w:bidi="ar-SA"/>
        </w:rPr>
        <mc:AlternateContent>
          <mc:Choice Requires="wps">
            <w:drawing>
              <wp:anchor distT="0" distB="0" distL="114300" distR="114300" simplePos="0" relativeHeight="251712512" behindDoc="0" locked="0" layoutInCell="1" allowOverlap="1" wp14:anchorId="768C0D46" wp14:editId="4FA9BC7A">
                <wp:simplePos x="0" y="0"/>
                <wp:positionH relativeFrom="margin">
                  <wp:align>left</wp:align>
                </wp:positionH>
                <wp:positionV relativeFrom="paragraph">
                  <wp:posOffset>77332</wp:posOffset>
                </wp:positionV>
                <wp:extent cx="1598213" cy="286247"/>
                <wp:effectExtent l="0" t="0" r="21590" b="19050"/>
                <wp:wrapNone/>
                <wp:docPr id="81" name="Rectangle 81"/>
                <wp:cNvGraphicFramePr/>
                <a:graphic xmlns:a="http://schemas.openxmlformats.org/drawingml/2006/main">
                  <a:graphicData uri="http://schemas.microsoft.com/office/word/2010/wordprocessingShape">
                    <wps:wsp>
                      <wps:cNvSpPr/>
                      <wps:spPr>
                        <a:xfrm>
                          <a:off x="0" y="0"/>
                          <a:ext cx="1598213"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EF746" w14:textId="583CB56B" w:rsidR="00D96319" w:rsidRDefault="00D96319" w:rsidP="00D96319">
                            <w:pPr>
                              <w:jc w:val="center"/>
                            </w:pPr>
                            <w:r>
                              <w:t>Trưởng phòng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C0D46" id="Rectangle 81" o:spid="_x0000_s1063" style="position:absolute;left:0;text-align:left;margin-left:0;margin-top:6.1pt;width:125.85pt;height:22.55pt;z-index:2517125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" fillcolor="#4f81bd [3204]" strokecolor="#243f60 [1604]" strokeweight="2pt">
                <v:textbox>
                  <w:txbxContent>
                    <w:p w14:paraId="74EEF746" w14:textId="583CB56B" w:rsidR="00D96319" w:rsidRDefault="00D96319" w:rsidP="00D96319">
                      <w:pPr>
                        <w:jc w:val="center"/>
                      </w:pPr>
                      <w:r>
                        <w:t>Trưởng phòng nhân sự</w:t>
                      </w:r>
                    </w:p>
                  </w:txbxContent>
                </v:textbox>
                <w10:wrap anchorx="margin"/>
              </v:rect>
            </w:pict>
          </mc:Fallback>
        </mc:AlternateContent>
      </w:r>
    </w:p>
    <w:p w14:paraId="4F7FCBC7" w14:textId="4D4A1B53" w:rsidR="00D96319" w:rsidRDefault="00891902" w:rsidP="00D96319">
      <w:pPr>
        <w:ind w:left="576"/>
        <w:rPr>
          <w:lang w:eastAsia="en-US" w:bidi="ar-SA"/>
        </w:rPr>
      </w:pPr>
      <w:r>
        <w:rPr>
          <w:noProof/>
          <w:lang w:eastAsia="en-US" w:bidi="ar-SA"/>
        </w:rPr>
        <mc:AlternateContent>
          <mc:Choice Requires="wps">
            <w:drawing>
              <wp:anchor distT="0" distB="0" distL="114300" distR="114300" simplePos="0" relativeHeight="251720704" behindDoc="0" locked="0" layoutInCell="1" allowOverlap="1" wp14:anchorId="04ADBE5A" wp14:editId="07DF7837">
                <wp:simplePos x="0" y="0"/>
                <wp:positionH relativeFrom="column">
                  <wp:posOffset>678373</wp:posOffset>
                </wp:positionH>
                <wp:positionV relativeFrom="paragraph">
                  <wp:posOffset>119767</wp:posOffset>
                </wp:positionV>
                <wp:extent cx="747423" cy="795130"/>
                <wp:effectExtent l="76200" t="38100" r="14605" b="24130"/>
                <wp:wrapNone/>
                <wp:docPr id="89" name="Elbow Connector 89"/>
                <wp:cNvGraphicFramePr/>
                <a:graphic xmlns:a="http://schemas.openxmlformats.org/drawingml/2006/main">
                  <a:graphicData uri="http://schemas.microsoft.com/office/word/2010/wordprocessingShape">
                    <wps:wsp>
                      <wps:cNvCnPr/>
                      <wps:spPr>
                        <a:xfrm flipH="1" flipV="1">
                          <a:off x="0" y="0"/>
                          <a:ext cx="747423" cy="795130"/>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7E2F8" id="Elbow Connector 89" o:spid="_x0000_s1026" type="#_x0000_t34" style="position:absolute;margin-left:53.4pt;margin-top:9.45pt;width:58.85pt;height:62.6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" adj="21600" strokecolor="#4579b8 [3044]">
                <v:stroke endarrow="block"/>
              </v:shap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6448E02E" wp14:editId="003D163B">
                <wp:simplePos x="0" y="0"/>
                <wp:positionH relativeFrom="column">
                  <wp:posOffset>2769566</wp:posOffset>
                </wp:positionH>
                <wp:positionV relativeFrom="paragraph">
                  <wp:posOffset>135145</wp:posOffset>
                </wp:positionV>
                <wp:extent cx="652007" cy="787703"/>
                <wp:effectExtent l="38100" t="0" r="34290" b="88900"/>
                <wp:wrapNone/>
                <wp:docPr id="87" name="Elbow Connector 87"/>
                <wp:cNvGraphicFramePr/>
                <a:graphic xmlns:a="http://schemas.openxmlformats.org/drawingml/2006/main">
                  <a:graphicData uri="http://schemas.microsoft.com/office/word/2010/wordprocessingShape">
                    <wps:wsp>
                      <wps:cNvCnPr/>
                      <wps:spPr>
                        <a:xfrm flipH="1">
                          <a:off x="0" y="0"/>
                          <a:ext cx="652007" cy="787703"/>
                        </a:xfrm>
                        <a:prstGeom prst="bentConnector3">
                          <a:avLst>
                            <a:gd name="adj1" fmla="val -12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35D35" id="Elbow Connector 87" o:spid="_x0000_s1026" type="#_x0000_t34" style="position:absolute;margin-left:218.1pt;margin-top:10.65pt;width:51.35pt;height:6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" adj="-272" strokecolor="#4579b8 [3044]">
                <v:stroke endarrow="block"/>
              </v:shape>
            </w:pict>
          </mc:Fallback>
        </mc:AlternateContent>
      </w:r>
    </w:p>
    <w:p w14:paraId="74B96B5B" w14:textId="39C3D4DA" w:rsidR="00D96319" w:rsidRDefault="00891902" w:rsidP="00D96319">
      <w:pPr>
        <w:ind w:left="576"/>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28C96F56" wp14:editId="2992CDFC">
                <wp:simplePos x="0" y="0"/>
                <wp:positionH relativeFrom="column">
                  <wp:posOffset>5377125</wp:posOffset>
                </wp:positionH>
                <wp:positionV relativeFrom="paragraph">
                  <wp:posOffset>73025</wp:posOffset>
                </wp:positionV>
                <wp:extent cx="7952" cy="318191"/>
                <wp:effectExtent l="76200" t="0" r="68580" b="62865"/>
                <wp:wrapNone/>
                <wp:docPr id="93" name="Straight Arrow Connector 93"/>
                <wp:cNvGraphicFramePr/>
                <a:graphic xmlns:a="http://schemas.openxmlformats.org/drawingml/2006/main">
                  <a:graphicData uri="http://schemas.microsoft.com/office/word/2010/wordprocessingShape">
                    <wps:wsp>
                      <wps:cNvCnPr/>
                      <wps:spPr>
                        <a:xfrm>
                          <a:off x="0" y="0"/>
                          <a:ext cx="7952" cy="318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CB0F9" id="Straight Arrow Connector 93" o:spid="_x0000_s1026" type="#_x0000_t32" style="position:absolute;margin-left:423.4pt;margin-top:5.75pt;width:.65pt;height:25.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" strokecolor="#4579b8 [3044]">
                <v:stroke endarrow="block"/>
              </v:shape>
            </w:pict>
          </mc:Fallback>
        </mc:AlternateContent>
      </w:r>
    </w:p>
    <w:p w14:paraId="085868A4" w14:textId="1F4ED0EA" w:rsidR="00D96319" w:rsidRDefault="00891902" w:rsidP="00D96319">
      <w:pPr>
        <w:ind w:left="576"/>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2DB16F76" wp14:editId="30006BFC">
                <wp:simplePos x="0" y="0"/>
                <wp:positionH relativeFrom="column">
                  <wp:posOffset>4805100</wp:posOffset>
                </wp:positionH>
                <wp:positionV relativeFrom="paragraph">
                  <wp:posOffset>139093</wp:posOffset>
                </wp:positionV>
                <wp:extent cx="1033670" cy="500932"/>
                <wp:effectExtent l="0" t="0" r="14605" b="13970"/>
                <wp:wrapNone/>
                <wp:docPr id="94" name="Rounded Rectangle 94"/>
                <wp:cNvGraphicFramePr/>
                <a:graphic xmlns:a="http://schemas.openxmlformats.org/drawingml/2006/main">
                  <a:graphicData uri="http://schemas.microsoft.com/office/word/2010/wordprocessingShape">
                    <wps:wsp>
                      <wps:cNvSpPr/>
                      <wps:spPr>
                        <a:xfrm>
                          <a:off x="0" y="0"/>
                          <a:ext cx="103367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221CB" w14:textId="15603B28" w:rsidR="00891902" w:rsidRDefault="00891902" w:rsidP="00891902">
                            <w:pPr>
                              <w:jc w:val="center"/>
                            </w:pPr>
                            <w:r>
                              <w:t>Post lên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16F76" id="Rounded Rectangle 94" o:spid="_x0000_s1064" style="position:absolute;left:0;text-align:left;margin-left:378.35pt;margin-top:10.95pt;width:81.4pt;height:3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" fillcolor="#4f81bd [3204]" strokecolor="#243f60 [1604]" strokeweight="2pt">
                <v:textbox>
                  <w:txbxContent>
                    <w:p w14:paraId="305221CB" w14:textId="15603B28" w:rsidR="00891902" w:rsidRDefault="00891902" w:rsidP="00891902">
                      <w:pPr>
                        <w:jc w:val="center"/>
                      </w:pPr>
                      <w:r>
                        <w:t>Post lên Hệ thống</w:t>
                      </w:r>
                    </w:p>
                  </w:txbxContent>
                </v:textbox>
              </v:roundrect>
            </w:pict>
          </mc:Fallback>
        </mc:AlternateContent>
      </w:r>
      <w:r>
        <w:rPr>
          <w:noProof/>
          <w:lang w:eastAsia="en-US" w:bidi="ar-SA"/>
        </w:rPr>
        <mc:AlternateContent>
          <mc:Choice Requires="wps">
            <w:drawing>
              <wp:anchor distT="0" distB="0" distL="114300" distR="114300" simplePos="0" relativeHeight="251719680" behindDoc="0" locked="0" layoutInCell="1" allowOverlap="1" wp14:anchorId="7C005176" wp14:editId="5960AF5F">
                <wp:simplePos x="0" y="0"/>
                <wp:positionH relativeFrom="column">
                  <wp:posOffset>2975748</wp:posOffset>
                </wp:positionH>
                <wp:positionV relativeFrom="paragraph">
                  <wp:posOffset>35560</wp:posOffset>
                </wp:positionV>
                <wp:extent cx="914400" cy="182880"/>
                <wp:effectExtent l="0" t="1905" r="28575" b="28575"/>
                <wp:wrapNone/>
                <wp:docPr id="88" name="Text Box 88"/>
                <wp:cNvGraphicFramePr/>
                <a:graphic xmlns:a="http://schemas.openxmlformats.org/drawingml/2006/main">
                  <a:graphicData uri="http://schemas.microsoft.com/office/word/2010/wordprocessingShape">
                    <wps:wsp>
                      <wps:cNvSpPr txBox="1"/>
                      <wps:spPr>
                        <a:xfrm rot="5400000">
                          <a:off x="0" y="0"/>
                          <a:ext cx="914400" cy="182880"/>
                        </a:xfrm>
                        <a:prstGeom prst="rect">
                          <a:avLst/>
                        </a:prstGeom>
                        <a:solidFill>
                          <a:schemeClr val="lt1"/>
                        </a:solidFill>
                        <a:ln w="6350">
                          <a:solidFill>
                            <a:prstClr val="black"/>
                          </a:solidFill>
                        </a:ln>
                      </wps:spPr>
                      <wps:txbx>
                        <w:txbxContent>
                          <w:p w14:paraId="650B5EB4" w14:textId="628C033E" w:rsidR="00891902" w:rsidRPr="00891902" w:rsidRDefault="00891902">
                            <w:pPr>
                              <w:rPr>
                                <w:sz w:val="12"/>
                                <w:szCs w:val="12"/>
                              </w:rPr>
                            </w:pPr>
                            <w:r w:rsidRPr="00891902">
                              <w:rPr>
                                <w:sz w:val="12"/>
                                <w:szCs w:val="12"/>
                              </w:rPr>
                              <w:t>Sai TK hoặc MK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05176" id="Text Box 88" o:spid="_x0000_s1065" type="#_x0000_t202" style="position:absolute;left:0;text-align:left;margin-left:234.3pt;margin-top:2.8pt;width:1in;height:14.4pt;rotation:90;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" fillcolor="white [3201]" strokeweight=".5pt">
                <v:textbox>
                  <w:txbxContent>
                    <w:p w14:paraId="650B5EB4" w14:textId="628C033E" w:rsidR="00891902" w:rsidRPr="00891902" w:rsidRDefault="00891902">
                      <w:pPr>
                        <w:rPr>
                          <w:sz w:val="12"/>
                          <w:szCs w:val="12"/>
                        </w:rPr>
                      </w:pPr>
                      <w:r w:rsidRPr="00891902">
                        <w:rPr>
                          <w:sz w:val="12"/>
                          <w:szCs w:val="12"/>
                        </w:rPr>
                        <w:t>Sai TK hoặc MK</w:t>
                      </w:r>
                    </w:p>
                  </w:txbxContent>
                </v:textbox>
              </v:shape>
            </w:pict>
          </mc:Fallback>
        </mc:AlternateContent>
      </w:r>
    </w:p>
    <w:p w14:paraId="42B30251" w14:textId="14DF74DF" w:rsidR="00D96319" w:rsidRDefault="00891902" w:rsidP="00D96319">
      <w:pPr>
        <w:ind w:left="576"/>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674C3467" wp14:editId="3BC51302">
                <wp:simplePos x="0" y="0"/>
                <wp:positionH relativeFrom="column">
                  <wp:posOffset>1409700</wp:posOffset>
                </wp:positionH>
                <wp:positionV relativeFrom="paragraph">
                  <wp:posOffset>3810</wp:posOffset>
                </wp:positionV>
                <wp:extent cx="1409700" cy="2857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4097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4FE28" w14:textId="77777777" w:rsidR="00D96319" w:rsidRDefault="00D96319" w:rsidP="00D96319">
                            <w:pPr>
                              <w:jc w:val="center"/>
                            </w:pPr>
                            <w:r>
                              <w:t>Yêu cầu nhập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C3467" id="Rectangle 86" o:spid="_x0000_s1066" style="position:absolute;left:0;text-align:left;margin-left:111pt;margin-top:.3pt;width:111pt;height:2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Z+gAIAAE4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" fillcolor="#4f81bd [3204]" strokecolor="#243f60 [1604]" strokeweight="2pt">
                <v:textbox>
                  <w:txbxContent>
                    <w:p w14:paraId="61D4FE28" w14:textId="77777777" w:rsidR="00D96319" w:rsidRDefault="00D96319" w:rsidP="00D96319">
                      <w:pPr>
                        <w:jc w:val="center"/>
                      </w:pPr>
                      <w:r>
                        <w:t>Yêu cầu nhập lại</w:t>
                      </w:r>
                    </w:p>
                  </w:txbxContent>
                </v:textbox>
              </v:rect>
            </w:pict>
          </mc:Fallback>
        </mc:AlternateContent>
      </w:r>
    </w:p>
    <w:p w14:paraId="380E1771" w14:textId="41175D55" w:rsidR="00AC08F0" w:rsidRDefault="00AC08F0" w:rsidP="00AC08F0">
      <w:pPr>
        <w:ind w:left="576"/>
        <w:rPr>
          <w:lang w:eastAsia="en-US" w:bidi="ar-SA"/>
        </w:rPr>
      </w:pPr>
    </w:p>
    <w:p w14:paraId="38646B1C" w14:textId="12A217FB" w:rsidR="008331A0" w:rsidRDefault="002C4113" w:rsidP="00AC08F0">
      <w:pPr>
        <w:ind w:left="576"/>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6F7EA6B6" wp14:editId="43EBD289">
                <wp:simplePos x="0" y="0"/>
                <wp:positionH relativeFrom="column">
                  <wp:posOffset>2315928</wp:posOffset>
                </wp:positionH>
                <wp:positionV relativeFrom="paragraph">
                  <wp:posOffset>89066</wp:posOffset>
                </wp:positionV>
                <wp:extent cx="2528515" cy="556591"/>
                <wp:effectExtent l="0" t="0" r="24765" b="15240"/>
                <wp:wrapNone/>
                <wp:docPr id="24" name="Rounded Rectangle 24"/>
                <wp:cNvGraphicFramePr/>
                <a:graphic xmlns:a="http://schemas.openxmlformats.org/drawingml/2006/main">
                  <a:graphicData uri="http://schemas.microsoft.com/office/word/2010/wordprocessingShape">
                    <wps:wsp>
                      <wps:cNvSpPr/>
                      <wps:spPr>
                        <a:xfrm>
                          <a:off x="0" y="0"/>
                          <a:ext cx="2528515" cy="556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AD5E9" w14:textId="4A1DF38E" w:rsidR="002C4113" w:rsidRDefault="002C4113" w:rsidP="002C4113">
                            <w:pPr>
                              <w:jc w:val="center"/>
                            </w:pPr>
                            <w:r>
                              <w:t>Đổi mật khẩu , lấy lại mật khẩu, xem bảng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EA6B6" id="Rounded Rectangle 24" o:spid="_x0000_s1067" style="position:absolute;left:0;text-align:left;margin-left:182.35pt;margin-top:7pt;width:199.1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" fillcolor="#4f81bd [3204]" strokecolor="#243f60 [1604]" strokeweight="2pt">
                <v:textbox>
                  <w:txbxContent>
                    <w:p w14:paraId="666AD5E9" w14:textId="4A1DF38E" w:rsidR="002C4113" w:rsidRDefault="002C4113" w:rsidP="002C4113">
                      <w:pPr>
                        <w:jc w:val="center"/>
                      </w:pPr>
                      <w:r>
                        <w:t>Đổi mật khẩu , lấy lại mật khẩu, xem bảng lương</w:t>
                      </w:r>
                    </w:p>
                  </w:txbxContent>
                </v:textbox>
              </v:roundrect>
            </w:pict>
          </mc:Fallback>
        </mc:AlternateContent>
      </w:r>
    </w:p>
    <w:p w14:paraId="5D502A0F" w14:textId="6CABAE34" w:rsidR="009F4FCE" w:rsidRDefault="002C4113" w:rsidP="00AC08F0">
      <w:pPr>
        <w:ind w:left="576"/>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1146E9F1" wp14:editId="10C15955">
                <wp:simplePos x="0" y="0"/>
                <wp:positionH relativeFrom="column">
                  <wp:posOffset>1139217</wp:posOffset>
                </wp:positionH>
                <wp:positionV relativeFrom="paragraph">
                  <wp:posOffset>3451</wp:posOffset>
                </wp:positionV>
                <wp:extent cx="914400" cy="190831"/>
                <wp:effectExtent l="0" t="0" r="11430" b="19050"/>
                <wp:wrapNone/>
                <wp:docPr id="23" name="Text Box 23"/>
                <wp:cNvGraphicFramePr/>
                <a:graphic xmlns:a="http://schemas.openxmlformats.org/drawingml/2006/main">
                  <a:graphicData uri="http://schemas.microsoft.com/office/word/2010/wordprocessingShape">
                    <wps:wsp>
                      <wps:cNvSpPr txBox="1"/>
                      <wps:spPr>
                        <a:xfrm>
                          <a:off x="0" y="0"/>
                          <a:ext cx="914400" cy="190831"/>
                        </a:xfrm>
                        <a:prstGeom prst="rect">
                          <a:avLst/>
                        </a:prstGeom>
                        <a:solidFill>
                          <a:schemeClr val="lt1"/>
                        </a:solidFill>
                        <a:ln w="6350">
                          <a:solidFill>
                            <a:prstClr val="black"/>
                          </a:solidFill>
                        </a:ln>
                      </wps:spPr>
                      <wps:txbx>
                        <w:txbxContent>
                          <w:p w14:paraId="673082FC" w14:textId="77777777" w:rsidR="002C4113" w:rsidRPr="002C4113" w:rsidRDefault="002C4113" w:rsidP="002C4113">
                            <w:pPr>
                              <w:rPr>
                                <w:sz w:val="12"/>
                                <w:szCs w:val="12"/>
                              </w:rPr>
                            </w:pPr>
                            <w:r w:rsidRPr="002C4113">
                              <w:rPr>
                                <w:sz w:val="12"/>
                                <w:szCs w:val="12"/>
                              </w:rPr>
                              <w:t>Đăng nhập thành công</w:t>
                            </w:r>
                          </w:p>
                          <w:p w14:paraId="49D90879" w14:textId="77777777" w:rsidR="002C4113" w:rsidRDefault="002C41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6E9F1" id="Text Box 23" o:spid="_x0000_s1068" type="#_x0000_t202" style="position:absolute;left:0;text-align:left;margin-left:89.7pt;margin-top:.25pt;width:1in;height:15.0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" fillcolor="white [3201]" strokeweight=".5pt">
                <v:textbox>
                  <w:txbxContent>
                    <w:p w14:paraId="673082FC" w14:textId="77777777" w:rsidR="002C4113" w:rsidRPr="002C4113" w:rsidRDefault="002C4113" w:rsidP="002C4113">
                      <w:pPr>
                        <w:rPr>
                          <w:sz w:val="12"/>
                          <w:szCs w:val="12"/>
                        </w:rPr>
                      </w:pPr>
                      <w:r w:rsidRPr="002C4113">
                        <w:rPr>
                          <w:sz w:val="12"/>
                          <w:szCs w:val="12"/>
                        </w:rPr>
                        <w:t>Đăng nhập thành công</w:t>
                      </w:r>
                    </w:p>
                    <w:p w14:paraId="49D90879" w14:textId="77777777" w:rsidR="002C4113" w:rsidRDefault="002C4113"/>
                  </w:txbxContent>
                </v:textbox>
              </v:shape>
            </w:pict>
          </mc:Fallback>
        </mc:AlternateContent>
      </w:r>
      <w:r>
        <w:rPr>
          <w:noProof/>
          <w:lang w:eastAsia="en-US" w:bidi="ar-SA"/>
        </w:rPr>
        <mc:AlternateContent>
          <mc:Choice Requires="wps">
            <w:drawing>
              <wp:anchor distT="0" distB="0" distL="114300" distR="114300" simplePos="0" relativeHeight="251730944" behindDoc="0" locked="0" layoutInCell="1" allowOverlap="1" wp14:anchorId="48A756BD" wp14:editId="574DD663">
                <wp:simplePos x="0" y="0"/>
                <wp:positionH relativeFrom="column">
                  <wp:posOffset>1028230</wp:posOffset>
                </wp:positionH>
                <wp:positionV relativeFrom="paragraph">
                  <wp:posOffset>99308</wp:posOffset>
                </wp:positionV>
                <wp:extent cx="1264257" cy="7952"/>
                <wp:effectExtent l="0" t="76200" r="12700" b="87630"/>
                <wp:wrapNone/>
                <wp:docPr id="22" name="Straight Arrow Connector 22"/>
                <wp:cNvGraphicFramePr/>
                <a:graphic xmlns:a="http://schemas.openxmlformats.org/drawingml/2006/main">
                  <a:graphicData uri="http://schemas.microsoft.com/office/word/2010/wordprocessingShape">
                    <wps:wsp>
                      <wps:cNvCnPr/>
                      <wps:spPr>
                        <a:xfrm flipV="1">
                          <a:off x="0" y="0"/>
                          <a:ext cx="1264257"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B151D6" id="_x0000_t32" coordsize="21600,21600" o:spt="32" o:oned="t" path="m,l21600,21600e" filled="f">
                <v:path arrowok="t" fillok="f" o:connecttype="none"/>
                <o:lock v:ext="edit" shapetype="t"/>
              </v:shapetype>
              <v:shape id="Straight Arrow Connector 22" o:spid="_x0000_s1026" type="#_x0000_t32" style="position:absolute;margin-left:80.95pt;margin-top:7.8pt;width:99.55pt;height:.6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" strokecolor="#4579b8 [3044]">
                <v:stroke endarrow="block"/>
              </v:shape>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4043DCB" wp14:editId="75C5DF87">
                <wp:simplePos x="0" y="0"/>
                <wp:positionH relativeFrom="margin">
                  <wp:align>left</wp:align>
                </wp:positionH>
                <wp:positionV relativeFrom="paragraph">
                  <wp:posOffset>2981</wp:posOffset>
                </wp:positionV>
                <wp:extent cx="1017767" cy="270344"/>
                <wp:effectExtent l="0" t="0" r="11430" b="15875"/>
                <wp:wrapNone/>
                <wp:docPr id="3" name="Rectangle 3"/>
                <wp:cNvGraphicFramePr/>
                <a:graphic xmlns:a="http://schemas.openxmlformats.org/drawingml/2006/main">
                  <a:graphicData uri="http://schemas.microsoft.com/office/word/2010/wordprocessingShape">
                    <wps:wsp>
                      <wps:cNvSpPr/>
                      <wps:spPr>
                        <a:xfrm>
                          <a:off x="0" y="0"/>
                          <a:ext cx="1017767" cy="270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F49FF" w14:textId="37611019" w:rsidR="009F4FCE" w:rsidRDefault="009F4FCE" w:rsidP="009F4FCE">
                            <w:pPr>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43DCB" id="Rectangle 3" o:spid="_x0000_s1069" style="position:absolute;left:0;text-align:left;margin-left:0;margin-top:.25pt;width:80.15pt;height:21.3pt;z-index:251727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" fillcolor="#4f81bd [3204]" strokecolor="#243f60 [1604]" strokeweight="2pt">
                <v:textbox>
                  <w:txbxContent>
                    <w:p w14:paraId="54AF49FF" w14:textId="37611019" w:rsidR="009F4FCE" w:rsidRDefault="009F4FCE" w:rsidP="009F4FCE">
                      <w:pPr>
                        <w:jc w:val="center"/>
                      </w:pPr>
                      <w:r>
                        <w:t>Cộng tác viên</w:t>
                      </w:r>
                    </w:p>
                  </w:txbxContent>
                </v:textbox>
                <w10:wrap anchorx="margin"/>
              </v:rect>
            </w:pict>
          </mc:Fallback>
        </mc:AlternateContent>
      </w:r>
    </w:p>
    <w:p w14:paraId="496D2ED4" w14:textId="18EF78A1" w:rsidR="009F4FCE" w:rsidRDefault="009F4FCE" w:rsidP="00AC08F0">
      <w:pPr>
        <w:ind w:left="576"/>
        <w:rPr>
          <w:lang w:eastAsia="en-US" w:bidi="ar-SA"/>
        </w:rPr>
      </w:pPr>
    </w:p>
    <w:p w14:paraId="50D5FC9B" w14:textId="3CD91316" w:rsidR="009F4FCE" w:rsidRPr="00AC08F0" w:rsidRDefault="009F4FCE" w:rsidP="000B36BE">
      <w:pPr>
        <w:rPr>
          <w:lang w:eastAsia="en-US" w:bidi="ar-SA"/>
        </w:rPr>
      </w:pPr>
    </w:p>
    <w:p w14:paraId="04B3A923" w14:textId="2428ED90" w:rsidR="00A20DB0" w:rsidRDefault="00A20DB0" w:rsidP="00A20DB0">
      <w:pPr>
        <w:pStyle w:val="Heading2"/>
        <w:rPr>
          <w:lang w:eastAsia="en-US" w:bidi="ar-SA"/>
        </w:rPr>
      </w:pPr>
      <w:bookmarkStart w:id="26" w:name="_Toc527975150"/>
      <w:r w:rsidRPr="003F1120">
        <w:rPr>
          <w:lang w:eastAsia="en-US" w:bidi="ar-SA"/>
        </w:rPr>
        <w:t>Đặc tả giao diện API (interface)</w:t>
      </w:r>
      <w:bookmarkEnd w:id="26"/>
    </w:p>
    <w:p w14:paraId="457C05F1" w14:textId="41FCD85A" w:rsidR="00676642" w:rsidRDefault="00676642" w:rsidP="00676642">
      <w:pPr>
        <w:rPr>
          <w:lang w:eastAsia="en-US" w:bidi="ar-SA"/>
        </w:rPr>
      </w:pPr>
    </w:p>
    <w:bookmarkStart w:id="27" w:name="_Hlk532132553"/>
    <w:p w14:paraId="4F43451B" w14:textId="77777777" w:rsidR="00676642" w:rsidRDefault="00676642" w:rsidP="00676642">
      <w:r>
        <w:object w:dxaOrig="11206" w:dyaOrig="15495" w14:anchorId="7E299E4F">
          <v:shape id="_x0000_i1082" type="#_x0000_t75" style="width:545.9pt;height:727.5pt" o:ole="">
            <v:imagedata r:id="rId19" o:title=""/>
          </v:shape>
          <o:OLEObject Type="Embed" ProgID="Visio.Drawing.15" ShapeID="_x0000_i1082" DrawAspect="Content" ObjectID="_1605874800" r:id="rId20"/>
        </w:object>
      </w:r>
    </w:p>
    <w:p w14:paraId="62BF0BDA" w14:textId="77777777" w:rsidR="00676642" w:rsidRDefault="00676642" w:rsidP="00676642">
      <w:r>
        <w:object w:dxaOrig="10486" w:dyaOrig="14670" w14:anchorId="1DAB4A04">
          <v:shape id="_x0000_i1083" type="#_x0000_t75" style="width:514.75pt;height:10in" o:ole="">
            <v:imagedata r:id="rId21" o:title=""/>
          </v:shape>
          <o:OLEObject Type="Embed" ProgID="Visio.Drawing.15" ShapeID="_x0000_i1083" DrawAspect="Content" ObjectID="_1605874801" r:id="rId22"/>
        </w:object>
      </w:r>
    </w:p>
    <w:p w14:paraId="56368B60" w14:textId="77777777" w:rsidR="00676642" w:rsidRDefault="00676642" w:rsidP="00676642"/>
    <w:bookmarkEnd w:id="27"/>
    <w:p w14:paraId="058DD245" w14:textId="77777777" w:rsidR="00676642" w:rsidRDefault="00676642" w:rsidP="00676642"/>
    <w:p w14:paraId="1C04C5EC" w14:textId="77777777" w:rsidR="00676642" w:rsidRDefault="00676642" w:rsidP="00676642">
      <w:pPr>
        <w:rPr>
          <w:lang w:eastAsia="en-US" w:bidi="ar-SA"/>
        </w:rPr>
      </w:pPr>
    </w:p>
    <w:p w14:paraId="6B9CFC99" w14:textId="77777777" w:rsidR="00676642" w:rsidRPr="00676642" w:rsidRDefault="00676642" w:rsidP="00676642">
      <w:pPr>
        <w:rPr>
          <w:lang w:eastAsia="en-US" w:bidi="ar-SA"/>
        </w:rPr>
      </w:pPr>
    </w:p>
    <w:p w14:paraId="7B6C56D0" w14:textId="03C7D452" w:rsidR="00A20DB0" w:rsidRDefault="00A20DB0" w:rsidP="00A20DB0">
      <w:pPr>
        <w:pStyle w:val="Heading2"/>
        <w:rPr>
          <w:lang w:eastAsia="en-US" w:bidi="ar-SA"/>
        </w:rPr>
      </w:pPr>
      <w:bookmarkStart w:id="28" w:name="_Toc527975151"/>
      <w:r>
        <w:rPr>
          <w:lang w:eastAsia="en-US" w:bidi="ar-SA"/>
        </w:rPr>
        <w:t>Bảo mật</w:t>
      </w:r>
      <w:bookmarkEnd w:id="28"/>
    </w:p>
    <w:p w14:paraId="29F9AEE3" w14:textId="77777777" w:rsidR="00FB4F6F" w:rsidRPr="00C071A2" w:rsidRDefault="00FB4F6F" w:rsidP="00FB4F6F">
      <w:pPr>
        <w:pStyle w:val="ListParagraph"/>
        <w:numPr>
          <w:ilvl w:val="0"/>
          <w:numId w:val="46"/>
        </w:numPr>
        <w:rPr>
          <w:sz w:val="24"/>
          <w:szCs w:val="24"/>
          <w:lang w:eastAsia="en-US" w:bidi="ar-SA"/>
        </w:rPr>
      </w:pPr>
      <w:r w:rsidRPr="00C071A2">
        <w:rPr>
          <w:sz w:val="24"/>
          <w:szCs w:val="24"/>
          <w:lang w:eastAsia="en-US" w:bidi="ar-SA"/>
        </w:rPr>
        <w:t>Mỗi cộng tác viên sẽ được cấp một tài khoản ban đầu bao gồm username và password, sau đó yêu cầu cộng tác viên đăng nhập và đổi mật khẩu</w:t>
      </w:r>
    </w:p>
    <w:p w14:paraId="55329B57" w14:textId="77777777" w:rsidR="00FB4F6F" w:rsidRPr="00C071A2" w:rsidRDefault="00FB4F6F" w:rsidP="00FB4F6F">
      <w:pPr>
        <w:pStyle w:val="ListParagraph"/>
        <w:numPr>
          <w:ilvl w:val="0"/>
          <w:numId w:val="46"/>
        </w:numPr>
        <w:rPr>
          <w:sz w:val="24"/>
          <w:szCs w:val="24"/>
          <w:lang w:eastAsia="en-US" w:bidi="ar-SA"/>
        </w:rPr>
      </w:pPr>
      <w:r w:rsidRPr="00C071A2">
        <w:rPr>
          <w:sz w:val="24"/>
          <w:szCs w:val="24"/>
          <w:lang w:eastAsia="en-US" w:bidi="ar-SA"/>
        </w:rPr>
        <w:t>Có một tài khoản Admin dùng chung do Giám đốc trung tâm chiếu phim quản lý. Tài khản này chỉ được giám đốc cấp cho ai có quyền hạn đăng nhập để sửa đổi thông tin và sắp xếp lịch làm việc</w:t>
      </w:r>
    </w:p>
    <w:p w14:paraId="0D889DC7" w14:textId="77777777" w:rsidR="00D16926" w:rsidRPr="00C071A2" w:rsidRDefault="00D16926" w:rsidP="00FB4F6F">
      <w:pPr>
        <w:pStyle w:val="ListParagraph"/>
        <w:numPr>
          <w:ilvl w:val="0"/>
          <w:numId w:val="46"/>
        </w:numPr>
        <w:rPr>
          <w:sz w:val="24"/>
          <w:szCs w:val="24"/>
          <w:lang w:eastAsia="en-US" w:bidi="ar-SA"/>
        </w:rPr>
      </w:pPr>
      <w:r w:rsidRPr="00C071A2">
        <w:rPr>
          <w:sz w:val="24"/>
          <w:szCs w:val="24"/>
          <w:lang w:eastAsia="en-US" w:bidi="ar-SA"/>
        </w:rPr>
        <w:t>Mỗi người dung sẽ được yêu cầu cung cấp số điện thoại để trong tường hợp quên tài khoản hoặc mật khẩu sẽ được cấp lại qua mã OTP</w:t>
      </w:r>
    </w:p>
    <w:p w14:paraId="171FC50B" w14:textId="65B10FA9" w:rsidR="00FB4F6F" w:rsidRPr="00C071A2" w:rsidRDefault="00D16926" w:rsidP="00FB4F6F">
      <w:pPr>
        <w:pStyle w:val="ListParagraph"/>
        <w:numPr>
          <w:ilvl w:val="0"/>
          <w:numId w:val="46"/>
        </w:numPr>
        <w:rPr>
          <w:sz w:val="24"/>
          <w:szCs w:val="24"/>
          <w:lang w:eastAsia="en-US" w:bidi="ar-SA"/>
        </w:rPr>
      </w:pPr>
      <w:r w:rsidRPr="00C071A2">
        <w:rPr>
          <w:sz w:val="24"/>
          <w:szCs w:val="24"/>
          <w:lang w:eastAsia="en-US" w:bidi="ar-SA"/>
        </w:rPr>
        <w:t>Không cung cấp dịch vụ quảng cáo trong  trang web</w:t>
      </w:r>
      <w:r w:rsidR="00FB4F6F" w:rsidRPr="00C071A2">
        <w:rPr>
          <w:sz w:val="24"/>
          <w:szCs w:val="24"/>
          <w:lang w:eastAsia="en-US" w:bidi="ar-SA"/>
        </w:rPr>
        <w:t xml:space="preserve"> </w:t>
      </w:r>
    </w:p>
    <w:p w14:paraId="064B6520" w14:textId="3538E373" w:rsidR="00A20DB0" w:rsidRDefault="00A20DB0" w:rsidP="00A20DB0">
      <w:pPr>
        <w:pStyle w:val="Heading2"/>
        <w:rPr>
          <w:lang w:eastAsia="en-US" w:bidi="ar-SA"/>
        </w:rPr>
      </w:pPr>
      <w:bookmarkStart w:id="29" w:name="_Toc527975152"/>
      <w:r>
        <w:rPr>
          <w:lang w:eastAsia="en-US" w:bidi="ar-SA"/>
        </w:rPr>
        <w:t>Sao lưu phục hồi</w:t>
      </w:r>
      <w:bookmarkEnd w:id="29"/>
    </w:p>
    <w:p w14:paraId="627A90E3" w14:textId="3A2A0FBC" w:rsidR="00C071A2" w:rsidRDefault="00C071A2" w:rsidP="00C071A2">
      <w:pPr>
        <w:ind w:left="576"/>
        <w:rPr>
          <w:lang w:eastAsia="en-US" w:bidi="ar-SA"/>
        </w:rPr>
      </w:pPr>
      <w:r>
        <w:rPr>
          <w:lang w:eastAsia="en-US" w:bidi="ar-SA"/>
        </w:rPr>
        <w:t>Trong nhiều trường hợp, dữ liệu có thể bị mất hoặc bị xóa đi, ví dụ:</w:t>
      </w:r>
    </w:p>
    <w:p w14:paraId="7AAA69D9" w14:textId="3641D3C2" w:rsidR="00C071A2" w:rsidRDefault="00C071A2" w:rsidP="00C071A2">
      <w:pPr>
        <w:pStyle w:val="ListParagraph"/>
        <w:numPr>
          <w:ilvl w:val="0"/>
          <w:numId w:val="47"/>
        </w:numPr>
        <w:rPr>
          <w:lang w:eastAsia="en-US" w:bidi="ar-SA"/>
        </w:rPr>
      </w:pPr>
      <w:r w:rsidRPr="00C071A2">
        <w:rPr>
          <w:lang w:eastAsia="en-US" w:bidi="ar-SA"/>
        </w:rPr>
        <w:t>Các sự cố không mong muốn như lỗi hệ thống, cháy nổ, hư hỏng thiết bị</w:t>
      </w:r>
    </w:p>
    <w:p w14:paraId="16657B7E" w14:textId="7E40F6E0" w:rsidR="00C071A2" w:rsidRDefault="00C071A2" w:rsidP="00C071A2">
      <w:pPr>
        <w:pStyle w:val="ListParagraph"/>
        <w:numPr>
          <w:ilvl w:val="0"/>
          <w:numId w:val="47"/>
        </w:numPr>
        <w:rPr>
          <w:lang w:eastAsia="en-US" w:bidi="ar-SA"/>
        </w:rPr>
      </w:pPr>
      <w:r w:rsidRPr="00C071A2">
        <w:rPr>
          <w:lang w:eastAsia="en-US" w:bidi="ar-SA"/>
        </w:rPr>
        <w:t>Website bị xâm nhập hay nguy hại một cách bất hợp pháp</w:t>
      </w:r>
    </w:p>
    <w:p w14:paraId="1D4BF4E0" w14:textId="5B2EAED1" w:rsidR="00C071A2" w:rsidRDefault="00C071A2" w:rsidP="00C071A2">
      <w:pPr>
        <w:pStyle w:val="ListParagraph"/>
        <w:numPr>
          <w:ilvl w:val="0"/>
          <w:numId w:val="47"/>
        </w:numPr>
        <w:rPr>
          <w:lang w:eastAsia="en-US" w:bidi="ar-SA"/>
        </w:rPr>
      </w:pPr>
      <w:r w:rsidRPr="00C071A2">
        <w:rPr>
          <w:lang w:eastAsia="en-US" w:bidi="ar-SA"/>
        </w:rPr>
        <w:t>Do thao tác sai của cá nhân dẫn đến ảnh hưởng hoặc tệ hơn là đánh mất hết dữ liệu</w:t>
      </w:r>
    </w:p>
    <w:p w14:paraId="28F564FD" w14:textId="59A89FCF" w:rsidR="00C071A2" w:rsidRPr="00C071A2" w:rsidRDefault="00C071A2" w:rsidP="00C071A2">
      <w:pPr>
        <w:ind w:left="576"/>
        <w:rPr>
          <w:lang w:eastAsia="en-US" w:bidi="ar-SA"/>
        </w:rPr>
      </w:pPr>
      <w:r>
        <w:rPr>
          <w:lang w:eastAsia="en-US" w:bidi="ar-SA"/>
        </w:rPr>
        <w:t xml:space="preserve">Vì vậy mà việc backup dữ liệu là việc vô cùng cần thiết . Với hệ thống website quản lý cộng tác viên thì việc backup dữ liệu sẽ được công ty thực hiện </w:t>
      </w:r>
      <w:r w:rsidR="009F4FCE" w:rsidRPr="009F4FCE">
        <w:rPr>
          <w:lang w:eastAsia="en-US" w:bidi="ar-SA"/>
        </w:rPr>
        <w:t>mang đến cho bạn cảm giác an tâm và đặc biệt là bạn có thể tùy ý sao lưu/ phục hồi dữ liệu của mình bất cứ lúc nào bạn muố</w:t>
      </w:r>
      <w:r w:rsidR="009F4FCE">
        <w:rPr>
          <w:lang w:eastAsia="en-US" w:bidi="ar-SA"/>
        </w:rPr>
        <w:t>n.</w:t>
      </w:r>
    </w:p>
    <w:p w14:paraId="15731DF9" w14:textId="77777777" w:rsidR="00A20DB0" w:rsidRDefault="00A20DB0" w:rsidP="00A20DB0">
      <w:pPr>
        <w:pStyle w:val="Heading2"/>
        <w:rPr>
          <w:lang w:eastAsia="en-US" w:bidi="ar-SA"/>
        </w:rPr>
      </w:pPr>
      <w:bookmarkStart w:id="30" w:name="_Toc527975153"/>
      <w:r>
        <w:rPr>
          <w:lang w:eastAsia="en-US" w:bidi="ar-SA"/>
        </w:rPr>
        <w:t>Chuyển đổi dữ liệu</w:t>
      </w:r>
      <w:bookmarkEnd w:id="30"/>
    </w:p>
    <w:p w14:paraId="7C518669" w14:textId="77777777" w:rsidR="00A20DB0" w:rsidRDefault="00A20DB0" w:rsidP="00A20DB0">
      <w:pPr>
        <w:rPr>
          <w:lang w:eastAsia="en-US" w:bidi="ar-SA"/>
        </w:rPr>
      </w:pPr>
    </w:p>
    <w:p w14:paraId="5E9E69BF" w14:textId="77777777" w:rsidR="00A20DB0" w:rsidRDefault="00A20DB0" w:rsidP="00A20DB0">
      <w:pPr>
        <w:pStyle w:val="Heading1"/>
        <w:rPr>
          <w:lang w:eastAsia="en-US" w:bidi="ar-SA"/>
        </w:rPr>
      </w:pPr>
      <w:bookmarkStart w:id="31" w:name="_Toc527975154"/>
      <w:r>
        <w:rPr>
          <w:lang w:eastAsia="en-US" w:bidi="ar-SA"/>
        </w:rPr>
        <w:t>Danh mục tài liệu liên quan</w:t>
      </w:r>
      <w:bookmarkEnd w:id="31"/>
    </w:p>
    <w:p w14:paraId="7E4BAB1C" w14:textId="77777777" w:rsidR="00A20DB0" w:rsidRPr="00127A55" w:rsidRDefault="00A20DB0" w:rsidP="00A20DB0">
      <w:pPr>
        <w:rPr>
          <w:lang w:eastAsia="en-US" w:bidi="ar-SA"/>
        </w:rPr>
      </w:pPr>
    </w:p>
    <w:p w14:paraId="37F05280" w14:textId="77777777" w:rsidR="00A20DB0" w:rsidRPr="00BC1A91" w:rsidRDefault="00A20DB0" w:rsidP="00A20DB0">
      <w:pPr>
        <w:rPr>
          <w:lang w:eastAsia="en-US" w:bidi="ar-SA"/>
        </w:rPr>
      </w:pPr>
    </w:p>
    <w:p w14:paraId="1999BFC2" w14:textId="77777777" w:rsidR="00A20DB0" w:rsidRPr="003F1120" w:rsidRDefault="00A20DB0" w:rsidP="00A20DB0"/>
    <w:p w14:paraId="3A5E455A" w14:textId="77777777" w:rsidR="00A20DB0" w:rsidRPr="00E31DB9" w:rsidRDefault="00A20DB0" w:rsidP="00A20DB0"/>
    <w:p w14:paraId="4D97594C" w14:textId="77777777" w:rsidR="00A20DB0" w:rsidRPr="00947316" w:rsidRDefault="00A20DB0" w:rsidP="00A20DB0"/>
    <w:p w14:paraId="42499D03" w14:textId="77777777" w:rsidR="00A20DB0" w:rsidRPr="00947316" w:rsidRDefault="00A20DB0" w:rsidP="00A20DB0"/>
    <w:p w14:paraId="1D196537" w14:textId="77777777" w:rsidR="00A20DB0" w:rsidRPr="001F2E8C" w:rsidRDefault="00A20DB0" w:rsidP="00A20DB0"/>
    <w:p w14:paraId="724CC2BF" w14:textId="77777777" w:rsidR="00A20DB0" w:rsidRPr="00F930E7" w:rsidRDefault="00A20DB0" w:rsidP="00A20DB0"/>
    <w:p w14:paraId="05D81C71" w14:textId="77777777" w:rsidR="00A20DB0" w:rsidRPr="00F930E7" w:rsidRDefault="00A20DB0" w:rsidP="00A20DB0"/>
    <w:p w14:paraId="4EC7C2B0" w14:textId="77777777" w:rsidR="00A20DB0" w:rsidRPr="00464FA9" w:rsidRDefault="00A20DB0" w:rsidP="00A20DB0"/>
    <w:p w14:paraId="6084B726" w14:textId="77777777" w:rsidR="00A20DB0" w:rsidRPr="00464FA9" w:rsidRDefault="00A20DB0" w:rsidP="00A20DB0"/>
    <w:p w14:paraId="5E730525" w14:textId="77777777" w:rsidR="00A20DB0" w:rsidRPr="00F16A81" w:rsidRDefault="00A20DB0" w:rsidP="00A20DB0"/>
    <w:p w14:paraId="7D993C32" w14:textId="77777777" w:rsidR="00A20DB0" w:rsidRPr="00A62F4F" w:rsidRDefault="00A20DB0" w:rsidP="00A20DB0"/>
    <w:p w14:paraId="303DD100" w14:textId="77777777" w:rsidR="00A62F4F" w:rsidRPr="00A20DB0" w:rsidRDefault="00A62F4F" w:rsidP="00A20DB0"/>
    <w:sectPr w:rsidR="00A62F4F" w:rsidRPr="00A20DB0" w:rsidSect="00676642">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6187" w14:textId="77777777" w:rsidR="00F36F07" w:rsidRDefault="00F36F07">
      <w:r>
        <w:separator/>
      </w:r>
    </w:p>
    <w:p w14:paraId="37BA5B06" w14:textId="77777777" w:rsidR="00F36F07" w:rsidRDefault="00F36F07"/>
  </w:endnote>
  <w:endnote w:type="continuationSeparator" w:id="0">
    <w:p w14:paraId="34BF27FB" w14:textId="77777777" w:rsidR="00F36F07" w:rsidRDefault="00F36F07">
      <w:r>
        <w:continuationSeparator/>
      </w:r>
    </w:p>
    <w:p w14:paraId="246D9DC2" w14:textId="77777777" w:rsidR="00F36F07" w:rsidRDefault="00F36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DD53" w14:textId="0886AC42" w:rsidR="00A20DB0" w:rsidRPr="009A57EC" w:rsidRDefault="00A20DB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561E0">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5E6EA" w14:textId="77777777" w:rsidR="00A20DB0" w:rsidRPr="00932976" w:rsidRDefault="00A20DB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2085D6D" w14:textId="77777777" w:rsidR="00A20DB0" w:rsidRPr="00932976" w:rsidRDefault="00A20DB0" w:rsidP="00033D8B">
    <w:pPr>
      <w:pStyle w:val="Footer"/>
      <w:tabs>
        <w:tab w:val="left" w:pos="990"/>
      </w:tabs>
      <w:rPr>
        <w:i/>
        <w:color w:val="003366"/>
      </w:rPr>
    </w:pPr>
    <w:r>
      <w:rPr>
        <w:i/>
        <w:color w:val="003366"/>
      </w:rPr>
      <w:t>Tel</w:t>
    </w:r>
    <w:r w:rsidRPr="00932976">
      <w:rPr>
        <w:i/>
        <w:color w:val="003366"/>
      </w:rPr>
      <w:tab/>
      <w:t xml:space="preserve">: </w:t>
    </w:r>
  </w:p>
  <w:p w14:paraId="05F4DDD7" w14:textId="77777777" w:rsidR="00A20DB0" w:rsidRDefault="00A20DB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1DEF4046" w14:textId="77777777" w:rsidR="00A20DB0" w:rsidRDefault="00A20DB0">
    <w:pPr>
      <w:pStyle w:val="Footer"/>
      <w:rPr>
        <w:i/>
        <w:color w:val="003366"/>
      </w:rPr>
    </w:pPr>
  </w:p>
  <w:p w14:paraId="7E81759F" w14:textId="77777777" w:rsidR="00A20DB0" w:rsidRDefault="00A20DB0">
    <w:pPr>
      <w:pStyle w:val="Footer"/>
      <w:rPr>
        <w:i/>
        <w:color w:val="003366"/>
      </w:rPr>
    </w:pPr>
  </w:p>
  <w:p w14:paraId="478A5DCE" w14:textId="77777777" w:rsidR="00A20DB0" w:rsidRPr="00932976" w:rsidRDefault="00A20DB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145A6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561E0">
      <w:rPr>
        <w:i/>
        <w:noProof/>
        <w:color w:val="C00000"/>
        <w:lang w:eastAsia="ar-SA" w:bidi="ar-SA"/>
      </w:rPr>
      <w:t>13</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561E0">
      <w:rPr>
        <w:i/>
        <w:noProof/>
        <w:color w:val="C00000"/>
        <w:lang w:eastAsia="ar-SA" w:bidi="ar-SA"/>
      </w:rPr>
      <w:t>13</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F520" w14:textId="77777777" w:rsidR="00F36F07" w:rsidRDefault="00F36F07">
      <w:r>
        <w:separator/>
      </w:r>
    </w:p>
    <w:p w14:paraId="6B0F9647" w14:textId="77777777" w:rsidR="00F36F07" w:rsidRDefault="00F36F07"/>
  </w:footnote>
  <w:footnote w:type="continuationSeparator" w:id="0">
    <w:p w14:paraId="6D63C312" w14:textId="77777777" w:rsidR="00F36F07" w:rsidRDefault="00F36F07">
      <w:r>
        <w:continuationSeparator/>
      </w:r>
    </w:p>
    <w:p w14:paraId="273F87DF" w14:textId="77777777" w:rsidR="00F36F07" w:rsidRDefault="00F36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F424" w14:textId="77777777" w:rsidR="00A20DB0" w:rsidRPr="009A57EC" w:rsidRDefault="00A20DB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B7D98E1" w:rsidR="00A46170" w:rsidRPr="00AB15C8" w:rsidRDefault="00D51159" w:rsidP="00E007FC">
    <w:pPr>
      <w:pStyle w:val="Header"/>
      <w:numPr>
        <w:ilvl w:val="0"/>
        <w:numId w:val="35"/>
      </w:numP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1C1F2ACA">
              <wp:simplePos x="0" y="0"/>
              <wp:positionH relativeFrom="margin">
                <wp:posOffset>-988790</wp:posOffset>
              </wp:positionH>
              <wp:positionV relativeFrom="paragraph">
                <wp:posOffset>-129654</wp:posOffset>
              </wp:positionV>
              <wp:extent cx="552735"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552735" cy="389614"/>
                      </a:xfrm>
                      <a:prstGeom prst="rect">
                        <a:avLst/>
                      </a:prstGeom>
                      <a:solidFill>
                        <a:schemeClr val="lt1"/>
                      </a:solidFill>
                      <a:ln w="6350">
                        <a:solidFill>
                          <a:prstClr val="black"/>
                        </a:solidFill>
                      </a:ln>
                    </wps:spPr>
                    <wps:txbx>
                      <w:txbxContent>
                        <w:p w14:paraId="515FC764" w14:textId="6ACBE0EA" w:rsidR="00D51159" w:rsidRPr="00D51159" w:rsidRDefault="00E007FC" w:rsidP="00D51159">
                          <w:pPr>
                            <w:rPr>
                              <w:b/>
                              <w:i/>
                              <w:color w:val="C00000"/>
                              <w:sz w:val="16"/>
                            </w:rPr>
                          </w:pPr>
                          <w:r>
                            <w:rPr>
                              <w:b/>
                              <w:i/>
                              <w:noProof/>
                              <w:color w:val="C00000"/>
                              <w:sz w:val="16"/>
                              <w:lang w:eastAsia="en-US" w:bidi="ar-SA"/>
                            </w:rPr>
                            <w:drawing>
                              <wp:inline distT="0" distB="0" distL="0" distR="0" wp14:anchorId="2A806BD1" wp14:editId="4F1B45D6">
                                <wp:extent cx="333375" cy="2914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33337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0" type="#_x0000_t202" style="position:absolute;left:0;text-align:left;margin-left:-77.85pt;margin-top:-10.2pt;width:4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" fillcolor="white [3201]" strokeweight=".5pt">
              <v:textbox>
                <w:txbxContent>
                  <w:p w14:paraId="515FC764" w14:textId="6ACBE0EA" w:rsidR="00D51159" w:rsidRPr="00D51159" w:rsidRDefault="00E007FC" w:rsidP="00D51159">
                    <w:pPr>
                      <w:rPr>
                        <w:b/>
                        <w:i/>
                        <w:color w:val="C00000"/>
                        <w:sz w:val="16"/>
                      </w:rPr>
                    </w:pPr>
                    <w:r>
                      <w:rPr>
                        <w:b/>
                        <w:i/>
                        <w:noProof/>
                        <w:color w:val="C00000"/>
                        <w:sz w:val="16"/>
                        <w:lang w:eastAsia="en-US" w:bidi="ar-SA"/>
                      </w:rPr>
                      <w:drawing>
                        <wp:inline distT="0" distB="0" distL="0" distR="0" wp14:anchorId="2A806BD1" wp14:editId="4F1B45D6">
                          <wp:extent cx="333375" cy="2914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333375" cy="291465"/>
                                  </a:xfrm>
                                  <a:prstGeom prst="rect">
                                    <a:avLst/>
                                  </a:prstGeom>
                                </pic:spPr>
                              </pic:pic>
                            </a:graphicData>
                          </a:graphic>
                        </wp:inline>
                      </w:drawing>
                    </w:r>
                  </w:p>
                </w:txbxContent>
              </v:textbox>
              <w10:wrap anchorx="margin"/>
            </v:shape>
          </w:pict>
        </mc:Fallback>
      </mc:AlternateContent>
    </w:r>
    <w:r w:rsidR="0048417B">
      <w:rPr>
        <w:i/>
        <w:color w:val="C00000"/>
        <w:lang w:eastAsia="ar-SA" w:bidi="ar-SA"/>
      </w:rPr>
      <w:t>Quản Trị Dự Án CNTT</w:t>
    </w:r>
    <w:r w:rsidR="00A46170" w:rsidRPr="00AB15C8">
      <w:rPr>
        <w:i/>
        <w:color w:val="C00000"/>
        <w:lang w:eastAsia="ar-SA" w:bidi="ar-SA"/>
      </w:rPr>
      <w:tab/>
    </w:r>
    <w:r w:rsidR="0048417B">
      <w:rPr>
        <w:i/>
        <w:color w:val="C00000"/>
        <w:lang w:eastAsia="ar-SA" w:bidi="ar-SA"/>
      </w:rPr>
      <w:t>Quản lý CTV Bán Thời gian NCC</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0.45pt;height:158.05pt;visibility:visible;mso-wrap-style:square" o:bullet="t">
        <v:imagedata r:id="rId1" o:title=""/>
      </v:shape>
    </w:pict>
  </w:numPicBullet>
  <w:abstractNum w:abstractNumId="0" w15:restartNumberingAfterBreak="0">
    <w:nsid w:val="00000001"/>
    <w:multiLevelType w:val="multilevel"/>
    <w:tmpl w:val="FD52D8F6"/>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904BD5"/>
    <w:multiLevelType w:val="hybridMultilevel"/>
    <w:tmpl w:val="DB24AB54"/>
    <w:lvl w:ilvl="0" w:tplc="68A2A49C">
      <w:start w:val="1"/>
      <w:numFmt w:val="bullet"/>
      <w:lvlText w:val=""/>
      <w:lvlPicBulletId w:val="0"/>
      <w:lvlJc w:val="left"/>
      <w:pPr>
        <w:tabs>
          <w:tab w:val="num" w:pos="720"/>
        </w:tabs>
        <w:ind w:left="720" w:hanging="360"/>
      </w:pPr>
      <w:rPr>
        <w:rFonts w:ascii="Symbol" w:hAnsi="Symbol" w:hint="default"/>
      </w:rPr>
    </w:lvl>
    <w:lvl w:ilvl="1" w:tplc="7DEC5F16" w:tentative="1">
      <w:start w:val="1"/>
      <w:numFmt w:val="bullet"/>
      <w:lvlText w:val=""/>
      <w:lvlJc w:val="left"/>
      <w:pPr>
        <w:tabs>
          <w:tab w:val="num" w:pos="1440"/>
        </w:tabs>
        <w:ind w:left="1440" w:hanging="360"/>
      </w:pPr>
      <w:rPr>
        <w:rFonts w:ascii="Symbol" w:hAnsi="Symbol" w:hint="default"/>
      </w:rPr>
    </w:lvl>
    <w:lvl w:ilvl="2" w:tplc="22986734" w:tentative="1">
      <w:start w:val="1"/>
      <w:numFmt w:val="bullet"/>
      <w:lvlText w:val=""/>
      <w:lvlJc w:val="left"/>
      <w:pPr>
        <w:tabs>
          <w:tab w:val="num" w:pos="2160"/>
        </w:tabs>
        <w:ind w:left="2160" w:hanging="360"/>
      </w:pPr>
      <w:rPr>
        <w:rFonts w:ascii="Symbol" w:hAnsi="Symbol" w:hint="default"/>
      </w:rPr>
    </w:lvl>
    <w:lvl w:ilvl="3" w:tplc="D72C52D2" w:tentative="1">
      <w:start w:val="1"/>
      <w:numFmt w:val="bullet"/>
      <w:lvlText w:val=""/>
      <w:lvlJc w:val="left"/>
      <w:pPr>
        <w:tabs>
          <w:tab w:val="num" w:pos="2880"/>
        </w:tabs>
        <w:ind w:left="2880" w:hanging="360"/>
      </w:pPr>
      <w:rPr>
        <w:rFonts w:ascii="Symbol" w:hAnsi="Symbol" w:hint="default"/>
      </w:rPr>
    </w:lvl>
    <w:lvl w:ilvl="4" w:tplc="A2EE0064" w:tentative="1">
      <w:start w:val="1"/>
      <w:numFmt w:val="bullet"/>
      <w:lvlText w:val=""/>
      <w:lvlJc w:val="left"/>
      <w:pPr>
        <w:tabs>
          <w:tab w:val="num" w:pos="3600"/>
        </w:tabs>
        <w:ind w:left="3600" w:hanging="360"/>
      </w:pPr>
      <w:rPr>
        <w:rFonts w:ascii="Symbol" w:hAnsi="Symbol" w:hint="default"/>
      </w:rPr>
    </w:lvl>
    <w:lvl w:ilvl="5" w:tplc="7EF4B87C" w:tentative="1">
      <w:start w:val="1"/>
      <w:numFmt w:val="bullet"/>
      <w:lvlText w:val=""/>
      <w:lvlJc w:val="left"/>
      <w:pPr>
        <w:tabs>
          <w:tab w:val="num" w:pos="4320"/>
        </w:tabs>
        <w:ind w:left="4320" w:hanging="360"/>
      </w:pPr>
      <w:rPr>
        <w:rFonts w:ascii="Symbol" w:hAnsi="Symbol" w:hint="default"/>
      </w:rPr>
    </w:lvl>
    <w:lvl w:ilvl="6" w:tplc="0368E540" w:tentative="1">
      <w:start w:val="1"/>
      <w:numFmt w:val="bullet"/>
      <w:lvlText w:val=""/>
      <w:lvlJc w:val="left"/>
      <w:pPr>
        <w:tabs>
          <w:tab w:val="num" w:pos="5040"/>
        </w:tabs>
        <w:ind w:left="5040" w:hanging="360"/>
      </w:pPr>
      <w:rPr>
        <w:rFonts w:ascii="Symbol" w:hAnsi="Symbol" w:hint="default"/>
      </w:rPr>
    </w:lvl>
    <w:lvl w:ilvl="7" w:tplc="5088ED82" w:tentative="1">
      <w:start w:val="1"/>
      <w:numFmt w:val="bullet"/>
      <w:lvlText w:val=""/>
      <w:lvlJc w:val="left"/>
      <w:pPr>
        <w:tabs>
          <w:tab w:val="num" w:pos="5760"/>
        </w:tabs>
        <w:ind w:left="5760" w:hanging="360"/>
      </w:pPr>
      <w:rPr>
        <w:rFonts w:ascii="Symbol" w:hAnsi="Symbol" w:hint="default"/>
      </w:rPr>
    </w:lvl>
    <w:lvl w:ilvl="8" w:tplc="47A0181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0F0D1622"/>
    <w:multiLevelType w:val="hybridMultilevel"/>
    <w:tmpl w:val="777A1B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862933"/>
    <w:multiLevelType w:val="hybridMultilevel"/>
    <w:tmpl w:val="49B4E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C8540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71F0769"/>
    <w:multiLevelType w:val="hybridMultilevel"/>
    <w:tmpl w:val="F74C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F0B7BD4"/>
    <w:multiLevelType w:val="hybridMultilevel"/>
    <w:tmpl w:val="7F6CF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A9942E8"/>
    <w:multiLevelType w:val="hybridMultilevel"/>
    <w:tmpl w:val="F95A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D6E6A"/>
    <w:multiLevelType w:val="hybridMultilevel"/>
    <w:tmpl w:val="71B4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756433"/>
    <w:multiLevelType w:val="hybridMultilevel"/>
    <w:tmpl w:val="A57ADD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7" w15:restartNumberingAfterBreak="0">
    <w:nsid w:val="41836D53"/>
    <w:multiLevelType w:val="hybridMultilevel"/>
    <w:tmpl w:val="A7CE23C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4C923B86"/>
    <w:multiLevelType w:val="hybridMultilevel"/>
    <w:tmpl w:val="7CD4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9F3C64"/>
    <w:multiLevelType w:val="hybridMultilevel"/>
    <w:tmpl w:val="0504AC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9415212"/>
    <w:multiLevelType w:val="hybridMultilevel"/>
    <w:tmpl w:val="92320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BB752C"/>
    <w:multiLevelType w:val="hybridMultilevel"/>
    <w:tmpl w:val="EC9A8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6D727C"/>
    <w:multiLevelType w:val="hybridMultilevel"/>
    <w:tmpl w:val="8CBCA53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6"/>
  </w:num>
  <w:num w:numId="21">
    <w:abstractNumId w:val="45"/>
  </w:num>
  <w:num w:numId="22">
    <w:abstractNumId w:val="24"/>
  </w:num>
  <w:num w:numId="23">
    <w:abstractNumId w:val="21"/>
  </w:num>
  <w:num w:numId="24">
    <w:abstractNumId w:val="27"/>
  </w:num>
  <w:num w:numId="25">
    <w:abstractNumId w:val="31"/>
  </w:num>
  <w:num w:numId="26">
    <w:abstractNumId w:val="28"/>
  </w:num>
  <w:num w:numId="27">
    <w:abstractNumId w:val="43"/>
  </w:num>
  <w:num w:numId="28">
    <w:abstractNumId w:val="33"/>
  </w:num>
  <w:num w:numId="29">
    <w:abstractNumId w:val="22"/>
  </w:num>
  <w:num w:numId="30">
    <w:abstractNumId w:val="18"/>
  </w:num>
  <w:num w:numId="31">
    <w:abstractNumId w:val="40"/>
  </w:num>
  <w:num w:numId="32">
    <w:abstractNumId w:val="30"/>
  </w:num>
  <w:num w:numId="33">
    <w:abstractNumId w:val="23"/>
  </w:num>
  <w:num w:numId="34">
    <w:abstractNumId w:val="42"/>
  </w:num>
  <w:num w:numId="35">
    <w:abstractNumId w:val="19"/>
  </w:num>
  <w:num w:numId="36">
    <w:abstractNumId w:val="39"/>
  </w:num>
  <w:num w:numId="37">
    <w:abstractNumId w:val="37"/>
  </w:num>
  <w:num w:numId="38">
    <w:abstractNumId w:val="34"/>
  </w:num>
  <w:num w:numId="39">
    <w:abstractNumId w:val="29"/>
  </w:num>
  <w:num w:numId="40">
    <w:abstractNumId w:val="26"/>
  </w:num>
  <w:num w:numId="41">
    <w:abstractNumId w:val="35"/>
  </w:num>
  <w:num w:numId="42">
    <w:abstractNumId w:val="41"/>
  </w:num>
  <w:num w:numId="43">
    <w:abstractNumId w:val="20"/>
  </w:num>
  <w:num w:numId="44">
    <w:abstractNumId w:val="38"/>
  </w:num>
  <w:num w:numId="45">
    <w:abstractNumId w:val="32"/>
  </w:num>
  <w:num w:numId="46">
    <w:abstractNumId w:val="44"/>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36BE"/>
    <w:rsid w:val="000C1116"/>
    <w:rsid w:val="000C4959"/>
    <w:rsid w:val="000C4B0B"/>
    <w:rsid w:val="000C515B"/>
    <w:rsid w:val="000D487F"/>
    <w:rsid w:val="000D65BE"/>
    <w:rsid w:val="000E161A"/>
    <w:rsid w:val="000E34A3"/>
    <w:rsid w:val="000E4B5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3425"/>
    <w:rsid w:val="001A7B00"/>
    <w:rsid w:val="001B3ACB"/>
    <w:rsid w:val="001D0D5E"/>
    <w:rsid w:val="001D0E15"/>
    <w:rsid w:val="001D3253"/>
    <w:rsid w:val="001D3B5F"/>
    <w:rsid w:val="001D61A7"/>
    <w:rsid w:val="001D7A2A"/>
    <w:rsid w:val="001E052D"/>
    <w:rsid w:val="001E09B7"/>
    <w:rsid w:val="001E1B83"/>
    <w:rsid w:val="001F20AA"/>
    <w:rsid w:val="001F2E8C"/>
    <w:rsid w:val="001F489F"/>
    <w:rsid w:val="001F6140"/>
    <w:rsid w:val="00201E3C"/>
    <w:rsid w:val="00216B0F"/>
    <w:rsid w:val="0022086A"/>
    <w:rsid w:val="00221AC0"/>
    <w:rsid w:val="00223F28"/>
    <w:rsid w:val="00227C6E"/>
    <w:rsid w:val="002318B5"/>
    <w:rsid w:val="002331B0"/>
    <w:rsid w:val="00234C1D"/>
    <w:rsid w:val="002402B9"/>
    <w:rsid w:val="00240BE2"/>
    <w:rsid w:val="00240F96"/>
    <w:rsid w:val="00244556"/>
    <w:rsid w:val="0025160B"/>
    <w:rsid w:val="00252DCE"/>
    <w:rsid w:val="002540ED"/>
    <w:rsid w:val="002551FE"/>
    <w:rsid w:val="00255E85"/>
    <w:rsid w:val="0027238F"/>
    <w:rsid w:val="0027590A"/>
    <w:rsid w:val="00280184"/>
    <w:rsid w:val="002814C8"/>
    <w:rsid w:val="002817C3"/>
    <w:rsid w:val="00283AE8"/>
    <w:rsid w:val="00290C9F"/>
    <w:rsid w:val="0029103C"/>
    <w:rsid w:val="00294F92"/>
    <w:rsid w:val="00294FE5"/>
    <w:rsid w:val="00297AAA"/>
    <w:rsid w:val="002A00AB"/>
    <w:rsid w:val="002B2A6D"/>
    <w:rsid w:val="002B35EE"/>
    <w:rsid w:val="002B6881"/>
    <w:rsid w:val="002C3C23"/>
    <w:rsid w:val="002C411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A59"/>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16F6"/>
    <w:rsid w:val="0044296C"/>
    <w:rsid w:val="004454EE"/>
    <w:rsid w:val="00445936"/>
    <w:rsid w:val="00456D7A"/>
    <w:rsid w:val="0045792D"/>
    <w:rsid w:val="00464FA9"/>
    <w:rsid w:val="0046550C"/>
    <w:rsid w:val="0047634D"/>
    <w:rsid w:val="0048417B"/>
    <w:rsid w:val="00495E5D"/>
    <w:rsid w:val="004A1B61"/>
    <w:rsid w:val="004A422B"/>
    <w:rsid w:val="004A61CF"/>
    <w:rsid w:val="004A6C7A"/>
    <w:rsid w:val="004A7F93"/>
    <w:rsid w:val="004B1258"/>
    <w:rsid w:val="004B3762"/>
    <w:rsid w:val="004B6C3C"/>
    <w:rsid w:val="004D36AD"/>
    <w:rsid w:val="004D572B"/>
    <w:rsid w:val="004D7309"/>
    <w:rsid w:val="004E3C1E"/>
    <w:rsid w:val="004E5E9B"/>
    <w:rsid w:val="004F0C06"/>
    <w:rsid w:val="004F23DA"/>
    <w:rsid w:val="004F3E43"/>
    <w:rsid w:val="004F6387"/>
    <w:rsid w:val="00501304"/>
    <w:rsid w:val="005033F5"/>
    <w:rsid w:val="00506F90"/>
    <w:rsid w:val="00517604"/>
    <w:rsid w:val="0051761C"/>
    <w:rsid w:val="005306F1"/>
    <w:rsid w:val="005325D6"/>
    <w:rsid w:val="00535FEC"/>
    <w:rsid w:val="00542F2F"/>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B6245"/>
    <w:rsid w:val="005C0A6A"/>
    <w:rsid w:val="005C397A"/>
    <w:rsid w:val="005C68D1"/>
    <w:rsid w:val="005C7168"/>
    <w:rsid w:val="005D1F9A"/>
    <w:rsid w:val="005D2E76"/>
    <w:rsid w:val="005D303A"/>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3E83"/>
    <w:rsid w:val="00654A5B"/>
    <w:rsid w:val="00666F0F"/>
    <w:rsid w:val="006677AA"/>
    <w:rsid w:val="0067312C"/>
    <w:rsid w:val="00676642"/>
    <w:rsid w:val="00676795"/>
    <w:rsid w:val="00682351"/>
    <w:rsid w:val="0068390E"/>
    <w:rsid w:val="00686B20"/>
    <w:rsid w:val="00691E7B"/>
    <w:rsid w:val="0069381A"/>
    <w:rsid w:val="0069459D"/>
    <w:rsid w:val="00695D18"/>
    <w:rsid w:val="006A53E0"/>
    <w:rsid w:val="006A55A3"/>
    <w:rsid w:val="006B716D"/>
    <w:rsid w:val="006C33B9"/>
    <w:rsid w:val="006D1C2D"/>
    <w:rsid w:val="006D3C43"/>
    <w:rsid w:val="006E1B96"/>
    <w:rsid w:val="006E1FFE"/>
    <w:rsid w:val="006E60D5"/>
    <w:rsid w:val="006F1552"/>
    <w:rsid w:val="00700187"/>
    <w:rsid w:val="007014B4"/>
    <w:rsid w:val="00702D09"/>
    <w:rsid w:val="00715679"/>
    <w:rsid w:val="00716349"/>
    <w:rsid w:val="007214EF"/>
    <w:rsid w:val="0072499D"/>
    <w:rsid w:val="00724A5C"/>
    <w:rsid w:val="00725933"/>
    <w:rsid w:val="00727431"/>
    <w:rsid w:val="00727810"/>
    <w:rsid w:val="00741163"/>
    <w:rsid w:val="00741AE9"/>
    <w:rsid w:val="00747A56"/>
    <w:rsid w:val="007579B8"/>
    <w:rsid w:val="007627E0"/>
    <w:rsid w:val="007638CC"/>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31A0"/>
    <w:rsid w:val="00833F00"/>
    <w:rsid w:val="0083628A"/>
    <w:rsid w:val="008410A0"/>
    <w:rsid w:val="0084286F"/>
    <w:rsid w:val="008443B7"/>
    <w:rsid w:val="008445BE"/>
    <w:rsid w:val="008453B8"/>
    <w:rsid w:val="0084706A"/>
    <w:rsid w:val="008549E0"/>
    <w:rsid w:val="00855EFD"/>
    <w:rsid w:val="00856825"/>
    <w:rsid w:val="008606E4"/>
    <w:rsid w:val="00864945"/>
    <w:rsid w:val="00864AAE"/>
    <w:rsid w:val="00865CE6"/>
    <w:rsid w:val="0087449E"/>
    <w:rsid w:val="00882F81"/>
    <w:rsid w:val="008868E0"/>
    <w:rsid w:val="00887178"/>
    <w:rsid w:val="00891902"/>
    <w:rsid w:val="00894401"/>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41D1"/>
    <w:rsid w:val="00995E6C"/>
    <w:rsid w:val="009A012B"/>
    <w:rsid w:val="009A0D8C"/>
    <w:rsid w:val="009A2527"/>
    <w:rsid w:val="009A3E97"/>
    <w:rsid w:val="009A4B4D"/>
    <w:rsid w:val="009A4C41"/>
    <w:rsid w:val="009A57EC"/>
    <w:rsid w:val="009A7949"/>
    <w:rsid w:val="009B0A7E"/>
    <w:rsid w:val="009B5DAF"/>
    <w:rsid w:val="009B7852"/>
    <w:rsid w:val="009E4DA9"/>
    <w:rsid w:val="009E7506"/>
    <w:rsid w:val="009F1174"/>
    <w:rsid w:val="009F16BF"/>
    <w:rsid w:val="009F4AAD"/>
    <w:rsid w:val="009F4FCE"/>
    <w:rsid w:val="00A06DC4"/>
    <w:rsid w:val="00A105D3"/>
    <w:rsid w:val="00A14C1B"/>
    <w:rsid w:val="00A151A2"/>
    <w:rsid w:val="00A1567B"/>
    <w:rsid w:val="00A1588F"/>
    <w:rsid w:val="00A17A47"/>
    <w:rsid w:val="00A206EB"/>
    <w:rsid w:val="00A20DB0"/>
    <w:rsid w:val="00A23C6C"/>
    <w:rsid w:val="00A3290F"/>
    <w:rsid w:val="00A367CF"/>
    <w:rsid w:val="00A428A2"/>
    <w:rsid w:val="00A44E2D"/>
    <w:rsid w:val="00A455DC"/>
    <w:rsid w:val="00A46170"/>
    <w:rsid w:val="00A50C52"/>
    <w:rsid w:val="00A516FF"/>
    <w:rsid w:val="00A5435A"/>
    <w:rsid w:val="00A54F06"/>
    <w:rsid w:val="00A55218"/>
    <w:rsid w:val="00A561E0"/>
    <w:rsid w:val="00A62F4F"/>
    <w:rsid w:val="00A63B43"/>
    <w:rsid w:val="00A66123"/>
    <w:rsid w:val="00A702BA"/>
    <w:rsid w:val="00A75FB7"/>
    <w:rsid w:val="00A77408"/>
    <w:rsid w:val="00A87113"/>
    <w:rsid w:val="00A9178E"/>
    <w:rsid w:val="00A97F32"/>
    <w:rsid w:val="00AA29CF"/>
    <w:rsid w:val="00AA76A1"/>
    <w:rsid w:val="00AA7B5D"/>
    <w:rsid w:val="00AB0417"/>
    <w:rsid w:val="00AB089F"/>
    <w:rsid w:val="00AB15C8"/>
    <w:rsid w:val="00AB1674"/>
    <w:rsid w:val="00AB1C3B"/>
    <w:rsid w:val="00AB2031"/>
    <w:rsid w:val="00AB2FC5"/>
    <w:rsid w:val="00AB3ADE"/>
    <w:rsid w:val="00AB5A77"/>
    <w:rsid w:val="00AC08F0"/>
    <w:rsid w:val="00AC44E7"/>
    <w:rsid w:val="00AC79F2"/>
    <w:rsid w:val="00AD516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187"/>
    <w:rsid w:val="00BD1CF0"/>
    <w:rsid w:val="00BD1F66"/>
    <w:rsid w:val="00BD2F74"/>
    <w:rsid w:val="00BD62EA"/>
    <w:rsid w:val="00BE4AB9"/>
    <w:rsid w:val="00BE4D55"/>
    <w:rsid w:val="00BE7D7A"/>
    <w:rsid w:val="00BF16FE"/>
    <w:rsid w:val="00BF7699"/>
    <w:rsid w:val="00BF7A3F"/>
    <w:rsid w:val="00C00A8F"/>
    <w:rsid w:val="00C00EFE"/>
    <w:rsid w:val="00C03807"/>
    <w:rsid w:val="00C071A2"/>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2694"/>
    <w:rsid w:val="00CD3084"/>
    <w:rsid w:val="00CD6F81"/>
    <w:rsid w:val="00CD7D33"/>
    <w:rsid w:val="00CE0B65"/>
    <w:rsid w:val="00CE19E1"/>
    <w:rsid w:val="00CE5923"/>
    <w:rsid w:val="00CF53E4"/>
    <w:rsid w:val="00D0134B"/>
    <w:rsid w:val="00D1198D"/>
    <w:rsid w:val="00D14AA0"/>
    <w:rsid w:val="00D157EC"/>
    <w:rsid w:val="00D16926"/>
    <w:rsid w:val="00D26094"/>
    <w:rsid w:val="00D31474"/>
    <w:rsid w:val="00D35504"/>
    <w:rsid w:val="00D43208"/>
    <w:rsid w:val="00D51001"/>
    <w:rsid w:val="00D51159"/>
    <w:rsid w:val="00D650B4"/>
    <w:rsid w:val="00D7293B"/>
    <w:rsid w:val="00D72C0E"/>
    <w:rsid w:val="00D756C3"/>
    <w:rsid w:val="00D7727B"/>
    <w:rsid w:val="00D8170A"/>
    <w:rsid w:val="00D819FD"/>
    <w:rsid w:val="00D83A9D"/>
    <w:rsid w:val="00D8660E"/>
    <w:rsid w:val="00D8793C"/>
    <w:rsid w:val="00D9442F"/>
    <w:rsid w:val="00D950AC"/>
    <w:rsid w:val="00D96319"/>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7FC"/>
    <w:rsid w:val="00E02806"/>
    <w:rsid w:val="00E0360C"/>
    <w:rsid w:val="00E0391B"/>
    <w:rsid w:val="00E066B1"/>
    <w:rsid w:val="00E07F07"/>
    <w:rsid w:val="00E10D4C"/>
    <w:rsid w:val="00E11667"/>
    <w:rsid w:val="00E11CC7"/>
    <w:rsid w:val="00E173CE"/>
    <w:rsid w:val="00E202DA"/>
    <w:rsid w:val="00E22133"/>
    <w:rsid w:val="00E317C8"/>
    <w:rsid w:val="00E31DB9"/>
    <w:rsid w:val="00E4013C"/>
    <w:rsid w:val="00E428F4"/>
    <w:rsid w:val="00E57A02"/>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2CE6"/>
    <w:rsid w:val="00F247F1"/>
    <w:rsid w:val="00F26C21"/>
    <w:rsid w:val="00F3107B"/>
    <w:rsid w:val="00F3362F"/>
    <w:rsid w:val="00F34A9B"/>
    <w:rsid w:val="00F36A19"/>
    <w:rsid w:val="00F36F07"/>
    <w:rsid w:val="00F40202"/>
    <w:rsid w:val="00F425CF"/>
    <w:rsid w:val="00F616AE"/>
    <w:rsid w:val="00F669CB"/>
    <w:rsid w:val="00F85B49"/>
    <w:rsid w:val="00F930E7"/>
    <w:rsid w:val="00F95EA1"/>
    <w:rsid w:val="00FA5449"/>
    <w:rsid w:val="00FA6329"/>
    <w:rsid w:val="00FB1B65"/>
    <w:rsid w:val="00FB1FF5"/>
    <w:rsid w:val="00FB4F6F"/>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7175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package" Target="embeddings/Microsoft_Visio_Drawing1.vsdx"/><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CE302-709D-4317-98A8-AE15D167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8892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Đông Trung</cp:lastModifiedBy>
  <cp:revision>80</cp:revision>
  <cp:lastPrinted>2008-03-13T11:02:00Z</cp:lastPrinted>
  <dcterms:created xsi:type="dcterms:W3CDTF">2018-10-22T04:18:00Z</dcterms:created>
  <dcterms:modified xsi:type="dcterms:W3CDTF">2018-12-09T08:33:00Z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